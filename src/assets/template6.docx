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9" w:type="dxa"/>
        <w:tblInd w:w="-284" w:type="dxa"/>
        <w:tblLook w:val="01E0" w:firstRow="1" w:lastRow="1" w:firstColumn="1" w:lastColumn="1" w:noHBand="0" w:noVBand="0"/>
      </w:tblPr>
      <w:tblGrid>
        <w:gridCol w:w="4253"/>
        <w:gridCol w:w="6096"/>
      </w:tblGrid>
      <w:tr w:rsidR="008B60F2" w:rsidRPr="008B60F2" w14:paraId="480BCD42" w14:textId="77777777" w:rsidTr="0038220D">
        <w:trPr>
          <w:trHeight w:val="397"/>
        </w:trPr>
        <w:tc>
          <w:tcPr>
            <w:tcW w:w="4253" w:type="dxa"/>
            <w:vAlign w:val="center"/>
          </w:tcPr>
          <w:p w14:paraId="023CAB25" w14:textId="77777777" w:rsidR="0038220D" w:rsidRPr="008B60F2" w:rsidRDefault="002D22AC" w:rsidP="006451F0">
            <w:pPr>
              <w:jc w:val="center"/>
              <w:rPr>
                <w:bCs/>
                <w:sz w:val="28"/>
                <w:szCs w:val="28"/>
              </w:rPr>
            </w:pPr>
            <w:r w:rsidRPr="008B60F2">
              <w:rPr>
                <w:bCs/>
                <w:sz w:val="28"/>
                <w:szCs w:val="28"/>
              </w:rPr>
              <w:t>ỦY BAN NHÂN DÂN</w:t>
            </w:r>
            <w:r w:rsidR="0038220D" w:rsidRPr="008B60F2">
              <w:rPr>
                <w:bCs/>
                <w:sz w:val="28"/>
                <w:szCs w:val="28"/>
              </w:rPr>
              <w:br/>
              <w:t>THÀNH PHỐ HỒ CHÍ MINH</w:t>
            </w:r>
          </w:p>
          <w:p w14:paraId="6C7E6E19" w14:textId="77777777" w:rsidR="0038220D" w:rsidRPr="008B60F2" w:rsidRDefault="002D22AC" w:rsidP="006451F0">
            <w:pPr>
              <w:jc w:val="center"/>
              <w:rPr>
                <w:b/>
                <w:sz w:val="28"/>
                <w:szCs w:val="28"/>
              </w:rPr>
            </w:pPr>
            <w:r w:rsidRPr="008B60F2">
              <w:rPr>
                <w:b/>
                <w:bCs/>
                <w:sz w:val="28"/>
                <w:szCs w:val="28"/>
              </w:rPr>
              <w:t>SỞ GIÁO DỤC VÀ ĐÀO TẠO</w:t>
            </w:r>
          </w:p>
          <w:p w14:paraId="4952B61C" w14:textId="77777777" w:rsidR="0038220D" w:rsidRPr="008B60F2" w:rsidRDefault="0038220D" w:rsidP="006451F0">
            <w:pPr>
              <w:jc w:val="center"/>
              <w:rPr>
                <w:sz w:val="28"/>
                <w:szCs w:val="28"/>
                <w:lang w:val="vi-VN"/>
              </w:rPr>
            </w:pPr>
            <w:r w:rsidRPr="008B60F2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A77FAA" wp14:editId="36D98642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33655</wp:posOffset>
                      </wp:positionV>
                      <wp:extent cx="899795" cy="0"/>
                      <wp:effectExtent l="0" t="0" r="33655" b="1905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97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B076B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67.2pt;margin-top:2.65pt;width:70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"/>
                  </w:pict>
                </mc:Fallback>
              </mc:AlternateContent>
            </w:r>
          </w:p>
          <w:p w14:paraId="052138DA" w14:textId="77777777" w:rsidR="0038220D" w:rsidRPr="008B60F2" w:rsidRDefault="0038220D" w:rsidP="002D22AC">
            <w:pPr>
              <w:spacing w:after="240"/>
              <w:jc w:val="center"/>
              <w:rPr>
                <w:sz w:val="28"/>
                <w:szCs w:val="28"/>
              </w:rPr>
            </w:pPr>
            <w:r w:rsidRPr="008B60F2">
              <w:rPr>
                <w:sz w:val="28"/>
                <w:szCs w:val="28"/>
                <w:lang w:val="vi-VN"/>
              </w:rPr>
              <w:t xml:space="preserve">Số:    </w:t>
            </w:r>
            <w:r w:rsidRPr="008B60F2">
              <w:rPr>
                <w:sz w:val="28"/>
                <w:szCs w:val="28"/>
              </w:rPr>
              <w:t xml:space="preserve">   </w:t>
            </w:r>
            <w:r w:rsidRPr="008B60F2">
              <w:rPr>
                <w:sz w:val="28"/>
                <w:szCs w:val="28"/>
                <w:lang w:val="vi-VN"/>
              </w:rPr>
              <w:t xml:space="preserve">  /</w:t>
            </w:r>
            <w:r w:rsidRPr="008B60F2">
              <w:rPr>
                <w:sz w:val="28"/>
                <w:szCs w:val="28"/>
              </w:rPr>
              <w:t>QĐ</w:t>
            </w:r>
            <w:r w:rsidRPr="008B60F2">
              <w:rPr>
                <w:sz w:val="28"/>
                <w:szCs w:val="28"/>
                <w:lang w:val="vi-VN"/>
              </w:rPr>
              <w:t>-</w:t>
            </w:r>
            <w:r w:rsidR="002D22AC" w:rsidRPr="008B60F2">
              <w:rPr>
                <w:sz w:val="28"/>
                <w:szCs w:val="28"/>
              </w:rPr>
              <w:t>……..</w:t>
            </w:r>
          </w:p>
        </w:tc>
        <w:tc>
          <w:tcPr>
            <w:tcW w:w="6096" w:type="dxa"/>
          </w:tcPr>
          <w:p w14:paraId="668EAD27" w14:textId="77777777" w:rsidR="0038220D" w:rsidRPr="008B60F2" w:rsidRDefault="0038220D" w:rsidP="006451F0">
            <w:pPr>
              <w:jc w:val="center"/>
              <w:rPr>
                <w:b/>
                <w:sz w:val="28"/>
                <w:szCs w:val="28"/>
                <w:lang w:val="vi-VN"/>
              </w:rPr>
            </w:pPr>
            <w:r w:rsidRPr="008B60F2">
              <w:rPr>
                <w:b/>
                <w:sz w:val="28"/>
                <w:szCs w:val="28"/>
                <w:lang w:val="vi-VN"/>
              </w:rPr>
              <w:t>CỘNG HÒA XÃ HỘI CHỦ NGHĨA VIỆT NAM</w:t>
            </w:r>
          </w:p>
          <w:p w14:paraId="0A95A696" w14:textId="77777777" w:rsidR="0038220D" w:rsidRPr="008B60F2" w:rsidRDefault="0038220D" w:rsidP="006451F0">
            <w:pPr>
              <w:jc w:val="center"/>
              <w:rPr>
                <w:b/>
                <w:sz w:val="28"/>
                <w:szCs w:val="28"/>
              </w:rPr>
            </w:pPr>
            <w:r w:rsidRPr="008B60F2">
              <w:rPr>
                <w:b/>
                <w:sz w:val="28"/>
                <w:szCs w:val="28"/>
              </w:rPr>
              <w:t>Độc lập - Tự do - Hạnh phúc</w:t>
            </w:r>
          </w:p>
          <w:p w14:paraId="2A246DCF" w14:textId="77777777" w:rsidR="0038220D" w:rsidRPr="008B60F2" w:rsidRDefault="0038220D" w:rsidP="006451F0">
            <w:pPr>
              <w:jc w:val="center"/>
              <w:rPr>
                <w:b/>
                <w:sz w:val="28"/>
                <w:szCs w:val="28"/>
              </w:rPr>
            </w:pPr>
            <w:r w:rsidRPr="008B60F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006239" wp14:editId="73C51326">
                      <wp:simplePos x="0" y="0"/>
                      <wp:positionH relativeFrom="column">
                        <wp:posOffset>888365</wp:posOffset>
                      </wp:positionH>
                      <wp:positionV relativeFrom="paragraph">
                        <wp:posOffset>14605</wp:posOffset>
                      </wp:positionV>
                      <wp:extent cx="2016125" cy="0"/>
                      <wp:effectExtent l="0" t="0" r="22225" b="1905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61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A7B8EF" id="Straight Arrow Connector 4" o:spid="_x0000_s1026" type="#_x0000_t32" style="position:absolute;margin-left:69.95pt;margin-top:1.15pt;width:158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"/>
                  </w:pict>
                </mc:Fallback>
              </mc:AlternateContent>
            </w:r>
          </w:p>
          <w:p w14:paraId="52956335" w14:textId="77777777" w:rsidR="0038220D" w:rsidRPr="008B60F2" w:rsidRDefault="0038220D" w:rsidP="006451F0">
            <w:pPr>
              <w:ind w:right="34"/>
              <w:rPr>
                <w:b/>
                <w:i/>
                <w:sz w:val="26"/>
                <w:szCs w:val="26"/>
              </w:rPr>
            </w:pPr>
            <w:r w:rsidRPr="008B60F2">
              <w:rPr>
                <w:iCs/>
                <w:sz w:val="28"/>
                <w:szCs w:val="28"/>
              </w:rPr>
              <w:t xml:space="preserve">   </w:t>
            </w:r>
            <w:r w:rsidRPr="008B60F2">
              <w:rPr>
                <w:i/>
                <w:iCs/>
                <w:sz w:val="26"/>
                <w:szCs w:val="26"/>
              </w:rPr>
              <w:t>Thành phố Hồ Chí Minh, ngày     tháng     năm 2025</w:t>
            </w:r>
          </w:p>
        </w:tc>
      </w:tr>
    </w:tbl>
    <w:p w14:paraId="07CE3120" w14:textId="77777777" w:rsidR="001D2B20" w:rsidRPr="008B60F2" w:rsidRDefault="001D2B20" w:rsidP="00B272E8">
      <w:pPr>
        <w:jc w:val="center"/>
        <w:rPr>
          <w:b/>
          <w:noProof/>
          <w:sz w:val="26"/>
          <w:szCs w:val="26"/>
        </w:rPr>
      </w:pPr>
    </w:p>
    <w:p w14:paraId="0C3F4B6E" w14:textId="77777777" w:rsidR="00330F78" w:rsidRPr="008B60F2" w:rsidRDefault="00D836B6" w:rsidP="00890D82">
      <w:pPr>
        <w:spacing w:after="120"/>
        <w:jc w:val="center"/>
        <w:rPr>
          <w:b/>
          <w:noProof/>
          <w:sz w:val="28"/>
          <w:szCs w:val="28"/>
        </w:rPr>
      </w:pPr>
      <w:r w:rsidRPr="008B60F2">
        <w:rPr>
          <w:b/>
          <w:noProof/>
          <w:sz w:val="28"/>
          <w:szCs w:val="28"/>
        </w:rPr>
        <w:t xml:space="preserve">QUYẾT ĐỊNH </w:t>
      </w:r>
    </w:p>
    <w:p w14:paraId="733D7447" w14:textId="57BC577C" w:rsidR="00B272E8" w:rsidRPr="008B60F2" w:rsidRDefault="0038220D" w:rsidP="00403473">
      <w:pPr>
        <w:pStyle w:val="Picture"/>
        <w:jc w:val="center"/>
        <w:rPr>
          <w:rFonts w:ascii="Times New Roman" w:hAnsi="Times New Roman"/>
          <w:b/>
          <w:bCs w:val="0"/>
          <w:spacing w:val="0"/>
          <w:sz w:val="28"/>
        </w:rPr>
      </w:pPr>
      <w:r w:rsidRPr="008B60F2">
        <w:rPr>
          <w:b/>
          <w:sz w:val="28"/>
        </w:rPr>
        <w:t>Về phê duyệt kế hoạch lựa chọn nhà thầu giai đoạn chuẩn bị đầu tư dự án “</w:t>
      </w:r>
      <w:r w:rsidR="00E53080">
        <w:rPr>
          <w:b/>
          <w:sz w:val="28"/>
        </w:rPr>
        <w:t>{tenDuAn}</w:t>
      </w:r>
      <w:r w:rsidRPr="008B60F2">
        <w:rPr>
          <w:b/>
          <w:sz w:val="28"/>
        </w:rPr>
        <w:t>”</w:t>
      </w:r>
    </w:p>
    <w:p w14:paraId="17A2C646" w14:textId="77777777" w:rsidR="00D836B6" w:rsidRPr="008B60F2" w:rsidRDefault="00D836B6" w:rsidP="00A742DB">
      <w:pPr>
        <w:pStyle w:val="Picture"/>
        <w:jc w:val="center"/>
        <w:rPr>
          <w:rFonts w:ascii="Times New Roman" w:hAnsi="Times New Roman"/>
          <w:b/>
          <w:bCs w:val="0"/>
          <w:spacing w:val="0"/>
          <w:sz w:val="28"/>
        </w:rPr>
      </w:pPr>
    </w:p>
    <w:p w14:paraId="51403D25" w14:textId="5745B5E6" w:rsidR="00562CF5" w:rsidRDefault="001A16ED" w:rsidP="00562C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{nguoiNhan}</w:t>
      </w:r>
    </w:p>
    <w:p w14:paraId="0D0CAC0F" w14:textId="77777777" w:rsidR="00562CF5" w:rsidRPr="00562CF5" w:rsidRDefault="00562CF5" w:rsidP="00562CF5">
      <w:pPr>
        <w:jc w:val="center"/>
        <w:rPr>
          <w:b/>
          <w:bCs/>
          <w:sz w:val="28"/>
          <w:szCs w:val="28"/>
        </w:rPr>
      </w:pPr>
    </w:p>
    <w:p w14:paraId="5C38539A" w14:textId="67CEA8D6" w:rsidR="005C374B" w:rsidRPr="00BF78A9" w:rsidRDefault="008B60F2" w:rsidP="00BF78A9">
      <w:pPr>
        <w:rPr>
          <w:bCs/>
          <w:i/>
          <w:iCs/>
          <w:noProof/>
          <w:sz w:val="28"/>
          <w:szCs w:val="28"/>
        </w:rPr>
      </w:pPr>
      <w:r w:rsidRPr="00BF78A9">
        <w:rPr>
          <w:bCs/>
          <w:i/>
          <w:iCs/>
          <w:noProof/>
          <w:sz w:val="28"/>
          <w:szCs w:val="28"/>
        </w:rPr>
        <w:t>{</w:t>
      </w:r>
      <w:r w:rsidR="008D4091" w:rsidRPr="008D4091">
        <w:rPr>
          <w:bCs/>
          <w:i/>
          <w:iCs/>
          <w:noProof/>
          <w:sz w:val="28"/>
          <w:szCs w:val="28"/>
        </w:rPr>
        <w:t>pheDuyetPhapLiDuyetNhaThau</w:t>
      </w:r>
      <w:r w:rsidRPr="00BF78A9">
        <w:rPr>
          <w:bCs/>
          <w:i/>
          <w:iCs/>
          <w:noProof/>
          <w:sz w:val="28"/>
          <w:szCs w:val="28"/>
        </w:rPr>
        <w:t>}</w:t>
      </w:r>
    </w:p>
    <w:p w14:paraId="5C7DCE2F" w14:textId="1590A83B" w:rsidR="00B272E8" w:rsidRPr="008B60F2" w:rsidRDefault="008F2809" w:rsidP="00C8714E">
      <w:pPr>
        <w:spacing w:before="120" w:line="276" w:lineRule="auto"/>
        <w:ind w:firstLine="630"/>
        <w:jc w:val="both"/>
        <w:rPr>
          <w:i/>
          <w:sz w:val="28"/>
          <w:szCs w:val="28"/>
          <w:lang w:val="vi-VN"/>
        </w:rPr>
      </w:pPr>
      <w:r w:rsidRPr="008B60F2">
        <w:rPr>
          <w:i/>
          <w:sz w:val="28"/>
          <w:szCs w:val="28"/>
          <w:lang w:val="pt-BR"/>
        </w:rPr>
        <w:t>Theo</w:t>
      </w:r>
      <w:r w:rsidR="00B272E8" w:rsidRPr="008B60F2">
        <w:rPr>
          <w:i/>
          <w:sz w:val="28"/>
          <w:szCs w:val="28"/>
          <w:lang w:val="vi-VN"/>
        </w:rPr>
        <w:t xml:space="preserve"> đề nghị của </w:t>
      </w:r>
      <w:r w:rsidR="0093256C" w:rsidRPr="008B60F2">
        <w:rPr>
          <w:i/>
          <w:sz w:val="28"/>
          <w:szCs w:val="28"/>
          <w:lang w:val="pt-BR"/>
        </w:rPr>
        <w:t xml:space="preserve">phòng </w:t>
      </w:r>
      <w:r w:rsidR="002D22AC" w:rsidRPr="008B60F2">
        <w:rPr>
          <w:i/>
          <w:sz w:val="28"/>
          <w:szCs w:val="28"/>
          <w:lang w:val="pt-BR"/>
        </w:rPr>
        <w:t>.........</w:t>
      </w:r>
      <w:r w:rsidR="00B272E8" w:rsidRPr="008B60F2">
        <w:rPr>
          <w:i/>
          <w:sz w:val="28"/>
          <w:szCs w:val="28"/>
          <w:lang w:val="vi-VN"/>
        </w:rPr>
        <w:t xml:space="preserve"> tại </w:t>
      </w:r>
      <w:r w:rsidR="00516DEC" w:rsidRPr="008B60F2">
        <w:rPr>
          <w:i/>
          <w:sz w:val="28"/>
          <w:szCs w:val="28"/>
          <w:lang w:val="vi-VN" w:eastAsia="vi-VN"/>
        </w:rPr>
        <w:t xml:space="preserve">Tờ trình </w:t>
      </w:r>
      <w:r w:rsidR="00516DEC" w:rsidRPr="008B60F2">
        <w:rPr>
          <w:i/>
          <w:sz w:val="28"/>
          <w:szCs w:val="28"/>
          <w:highlight w:val="yellow"/>
          <w:lang w:val="vi-VN" w:eastAsia="vi-VN"/>
        </w:rPr>
        <w:t xml:space="preserve">ngày </w:t>
      </w:r>
      <w:r w:rsidR="0038220D" w:rsidRPr="008B60F2">
        <w:rPr>
          <w:i/>
          <w:sz w:val="28"/>
          <w:szCs w:val="28"/>
          <w:highlight w:val="yellow"/>
          <w:lang w:eastAsia="vi-VN"/>
        </w:rPr>
        <w:t xml:space="preserve">   </w:t>
      </w:r>
      <w:r w:rsidR="0038220D" w:rsidRPr="008B60F2">
        <w:rPr>
          <w:i/>
          <w:sz w:val="28"/>
          <w:szCs w:val="28"/>
          <w:highlight w:val="yellow"/>
          <w:lang w:val="vi-VN" w:eastAsia="vi-VN"/>
        </w:rPr>
        <w:t xml:space="preserve"> tháng   </w:t>
      </w:r>
      <w:r w:rsidR="00516DEC" w:rsidRPr="008B60F2">
        <w:rPr>
          <w:i/>
          <w:sz w:val="28"/>
          <w:szCs w:val="28"/>
          <w:highlight w:val="yellow"/>
          <w:lang w:val="vi-VN" w:eastAsia="vi-VN"/>
        </w:rPr>
        <w:t xml:space="preserve"> năm 2025</w:t>
      </w:r>
      <w:r w:rsidR="00516DEC" w:rsidRPr="008B60F2">
        <w:rPr>
          <w:i/>
          <w:sz w:val="28"/>
          <w:szCs w:val="28"/>
          <w:lang w:val="vi-VN" w:eastAsia="vi-VN"/>
        </w:rPr>
        <w:t xml:space="preserve"> về </w:t>
      </w:r>
      <w:r w:rsidR="0038220D" w:rsidRPr="008B60F2">
        <w:rPr>
          <w:i/>
          <w:sz w:val="28"/>
          <w:szCs w:val="28"/>
          <w:lang w:val="pt-BR" w:eastAsia="vi-VN"/>
        </w:rPr>
        <w:t>phê duyệt kế hoạch lựa chọn nhà thầu giai đoạn chuẩn bị đầu tư dự án “</w:t>
      </w:r>
      <w:r w:rsidR="00E53080">
        <w:rPr>
          <w:i/>
          <w:sz w:val="28"/>
          <w:szCs w:val="28"/>
          <w:lang w:val="pt-BR" w:eastAsia="vi-VN"/>
        </w:rPr>
        <w:t>{tenDuAn}</w:t>
      </w:r>
      <w:r w:rsidR="0038220D" w:rsidRPr="008B60F2">
        <w:rPr>
          <w:i/>
          <w:sz w:val="28"/>
          <w:szCs w:val="28"/>
          <w:lang w:val="pt-BR" w:eastAsia="vi-VN"/>
        </w:rPr>
        <w:t>”</w:t>
      </w:r>
      <w:r w:rsidR="00B272E8" w:rsidRPr="008B60F2">
        <w:rPr>
          <w:i/>
          <w:sz w:val="28"/>
          <w:szCs w:val="28"/>
          <w:lang w:val="vi-VN"/>
        </w:rPr>
        <w:t>,</w:t>
      </w:r>
    </w:p>
    <w:p w14:paraId="615BD908" w14:textId="77777777" w:rsidR="00D836B6" w:rsidRPr="008B60F2" w:rsidRDefault="00D836B6" w:rsidP="0093256C">
      <w:pPr>
        <w:spacing w:before="240"/>
        <w:jc w:val="center"/>
        <w:rPr>
          <w:b/>
          <w:noProof/>
          <w:sz w:val="28"/>
          <w:szCs w:val="28"/>
          <w:lang w:val="vi-VN"/>
        </w:rPr>
      </w:pPr>
      <w:r w:rsidRPr="008B60F2">
        <w:rPr>
          <w:b/>
          <w:noProof/>
          <w:sz w:val="28"/>
          <w:szCs w:val="28"/>
          <w:lang w:val="vi-VN"/>
        </w:rPr>
        <w:t>QUYẾT ĐỊNH</w:t>
      </w:r>
      <w:r w:rsidR="00327823" w:rsidRPr="008B60F2">
        <w:rPr>
          <w:b/>
          <w:noProof/>
          <w:sz w:val="28"/>
          <w:szCs w:val="28"/>
          <w:lang w:val="vi-VN"/>
        </w:rPr>
        <w:t>:</w:t>
      </w:r>
    </w:p>
    <w:p w14:paraId="1BA200B1" w14:textId="77777777" w:rsidR="00B272E8" w:rsidRPr="008B60F2" w:rsidRDefault="00B272E8" w:rsidP="00B272E8">
      <w:pPr>
        <w:jc w:val="center"/>
        <w:outlineLvl w:val="0"/>
        <w:rPr>
          <w:b/>
          <w:noProof/>
          <w:sz w:val="28"/>
          <w:szCs w:val="28"/>
          <w:lang w:val="vi-VN"/>
        </w:rPr>
      </w:pPr>
    </w:p>
    <w:p w14:paraId="310158A6" w14:textId="1B14E5BC" w:rsidR="00D93725" w:rsidRPr="008B60F2" w:rsidRDefault="00C62FEC" w:rsidP="00B272E8">
      <w:pPr>
        <w:spacing w:after="120"/>
        <w:ind w:firstLine="709"/>
        <w:jc w:val="both"/>
        <w:rPr>
          <w:bCs/>
          <w:sz w:val="28"/>
          <w:szCs w:val="28"/>
          <w:lang w:val="vi-VN"/>
        </w:rPr>
      </w:pPr>
      <w:r w:rsidRPr="008B60F2">
        <w:rPr>
          <w:b/>
          <w:bCs/>
          <w:sz w:val="28"/>
          <w:szCs w:val="28"/>
          <w:lang w:val="vi-VN"/>
        </w:rPr>
        <w:t>Điều 1.</w:t>
      </w:r>
      <w:r w:rsidRPr="008B60F2">
        <w:rPr>
          <w:bCs/>
          <w:sz w:val="28"/>
          <w:szCs w:val="28"/>
          <w:lang w:val="vi-VN"/>
        </w:rPr>
        <w:t xml:space="preserve"> </w:t>
      </w:r>
      <w:r w:rsidR="00232107" w:rsidRPr="008B60F2">
        <w:rPr>
          <w:sz w:val="28"/>
          <w:szCs w:val="28"/>
          <w:lang w:val="vi-VN"/>
        </w:rPr>
        <w:t>Phê duyệt kế hoạch lựa chọn nhà thầu giai đoạn chuẩn bị đầu tư dự án “</w:t>
      </w:r>
      <w:r w:rsidR="002122A7">
        <w:rPr>
          <w:sz w:val="28"/>
          <w:szCs w:val="28"/>
        </w:rPr>
        <w:t>{</w:t>
      </w:r>
      <w:r w:rsidR="00E53080">
        <w:rPr>
          <w:sz w:val="28"/>
          <w:szCs w:val="28"/>
        </w:rPr>
        <w:t>tenDuAn</w:t>
      </w:r>
      <w:r w:rsidR="002122A7">
        <w:rPr>
          <w:sz w:val="28"/>
          <w:szCs w:val="28"/>
        </w:rPr>
        <w:t>}</w:t>
      </w:r>
      <w:r w:rsidR="00232107" w:rsidRPr="008B60F2">
        <w:rPr>
          <w:sz w:val="28"/>
          <w:szCs w:val="28"/>
          <w:lang w:val="vi-VN"/>
        </w:rPr>
        <w:t xml:space="preserve">” với nội dung theo </w:t>
      </w:r>
      <w:r w:rsidR="00232107" w:rsidRPr="008B60F2">
        <w:rPr>
          <w:sz w:val="28"/>
          <w:szCs w:val="28"/>
        </w:rPr>
        <w:t>Phụ lục đính kèm</w:t>
      </w:r>
      <w:r w:rsidR="004325B3" w:rsidRPr="008B60F2">
        <w:rPr>
          <w:bCs/>
          <w:sz w:val="28"/>
          <w:szCs w:val="28"/>
          <w:lang w:val="vi-VN"/>
        </w:rPr>
        <w:t>.</w:t>
      </w:r>
    </w:p>
    <w:p w14:paraId="1BB2A3AF" w14:textId="77777777" w:rsidR="00FC3C5D" w:rsidRPr="008B60F2" w:rsidRDefault="00C62FEC" w:rsidP="008F2809">
      <w:pPr>
        <w:spacing w:before="120" w:after="120"/>
        <w:ind w:firstLine="709"/>
        <w:jc w:val="both"/>
        <w:rPr>
          <w:noProof/>
          <w:sz w:val="28"/>
          <w:szCs w:val="28"/>
          <w:lang w:val="vi-VN"/>
        </w:rPr>
      </w:pPr>
      <w:r w:rsidRPr="008B60F2">
        <w:rPr>
          <w:b/>
          <w:bCs/>
          <w:sz w:val="28"/>
          <w:szCs w:val="28"/>
          <w:lang w:val="vi-VN"/>
        </w:rPr>
        <w:tab/>
      </w:r>
      <w:r w:rsidR="00D836B6" w:rsidRPr="008B60F2">
        <w:rPr>
          <w:b/>
          <w:bCs/>
          <w:noProof/>
          <w:sz w:val="28"/>
          <w:szCs w:val="28"/>
          <w:lang w:val="vi-VN"/>
        </w:rPr>
        <w:t xml:space="preserve">Điều </w:t>
      </w:r>
      <w:r w:rsidR="008F2809" w:rsidRPr="008B60F2">
        <w:rPr>
          <w:b/>
          <w:bCs/>
          <w:noProof/>
          <w:sz w:val="28"/>
          <w:szCs w:val="28"/>
          <w:lang w:val="vi-VN"/>
        </w:rPr>
        <w:t>2</w:t>
      </w:r>
      <w:r w:rsidR="00D836B6" w:rsidRPr="008B60F2">
        <w:rPr>
          <w:b/>
          <w:bCs/>
          <w:noProof/>
          <w:sz w:val="28"/>
          <w:szCs w:val="28"/>
          <w:lang w:val="vi-VN"/>
        </w:rPr>
        <w:t>.</w:t>
      </w:r>
      <w:r w:rsidR="00D836B6" w:rsidRPr="008B60F2">
        <w:rPr>
          <w:noProof/>
          <w:sz w:val="28"/>
          <w:szCs w:val="28"/>
          <w:lang w:val="vi-VN"/>
        </w:rPr>
        <w:t xml:space="preserve"> </w:t>
      </w:r>
      <w:r w:rsidR="00F31787" w:rsidRPr="008B60F2">
        <w:rPr>
          <w:sz w:val="28"/>
          <w:szCs w:val="28"/>
          <w:lang w:val="vi-VN"/>
        </w:rPr>
        <w:t>Quyết định này có hiệu lực thi hành kể từ ngày ký</w:t>
      </w:r>
      <w:r w:rsidR="00F31787" w:rsidRPr="008B60F2">
        <w:rPr>
          <w:i/>
          <w:iCs/>
          <w:sz w:val="28"/>
          <w:szCs w:val="28"/>
          <w:lang w:val="vi-VN"/>
        </w:rPr>
        <w:t xml:space="preserve">. </w:t>
      </w:r>
      <w:r w:rsidR="002D22AC" w:rsidRPr="008B60F2">
        <w:rPr>
          <w:iCs/>
          <w:sz w:val="28"/>
          <w:szCs w:val="28"/>
        </w:rPr>
        <w:t>Phòng ……..</w:t>
      </w:r>
      <w:r w:rsidR="002D22AC" w:rsidRPr="008B60F2">
        <w:rPr>
          <w:iCs/>
          <w:sz w:val="28"/>
          <w:szCs w:val="28"/>
          <w:lang w:val="vi-VN"/>
        </w:rPr>
        <w:t xml:space="preserve"> và </w:t>
      </w:r>
      <w:r w:rsidR="00A96FCE" w:rsidRPr="008B60F2">
        <w:rPr>
          <w:iCs/>
          <w:sz w:val="28"/>
          <w:szCs w:val="28"/>
          <w:lang w:val="vi-VN"/>
        </w:rPr>
        <w:t>Trưởng các đơn vị có liên quan chịu trách nhiệm thực hiện Quyết định này</w:t>
      </w:r>
      <w:r w:rsidR="00FC3C5D" w:rsidRPr="008B60F2">
        <w:rPr>
          <w:noProof/>
          <w:sz w:val="28"/>
          <w:szCs w:val="28"/>
          <w:lang w:val="vi-VN"/>
        </w:rPr>
        <w:t>.</w:t>
      </w:r>
      <w:r w:rsidR="00147A39" w:rsidRPr="008B60F2">
        <w:rPr>
          <w:noProof/>
          <w:sz w:val="28"/>
          <w:szCs w:val="28"/>
          <w:lang w:val="vi-VN"/>
        </w:rPr>
        <w:t>/.</w:t>
      </w:r>
      <w:r w:rsidR="00A96FCE" w:rsidRPr="008B60F2">
        <w:rPr>
          <w:noProof/>
          <w:sz w:val="28"/>
          <w:szCs w:val="28"/>
          <w:lang w:val="vi-VN"/>
        </w:rPr>
        <w:br/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517"/>
        <w:gridCol w:w="5122"/>
      </w:tblGrid>
      <w:tr w:rsidR="008B60F2" w:rsidRPr="008B60F2" w14:paraId="55EE7CF9" w14:textId="77777777" w:rsidTr="008F2809">
        <w:trPr>
          <w:trHeight w:val="1884"/>
          <w:jc w:val="center"/>
        </w:trPr>
        <w:tc>
          <w:tcPr>
            <w:tcW w:w="2343" w:type="pct"/>
          </w:tcPr>
          <w:p w14:paraId="2F3E4013" w14:textId="77777777" w:rsidR="00B859E5" w:rsidRPr="008B60F2" w:rsidRDefault="00B859E5" w:rsidP="002130E8">
            <w:pPr>
              <w:rPr>
                <w:b/>
                <w:i/>
                <w:sz w:val="22"/>
                <w:szCs w:val="22"/>
                <w:lang w:val="vi-VN"/>
              </w:rPr>
            </w:pPr>
            <w:r w:rsidRPr="008B60F2">
              <w:rPr>
                <w:b/>
                <w:i/>
                <w:sz w:val="22"/>
                <w:szCs w:val="22"/>
                <w:lang w:val="vi-VN"/>
              </w:rPr>
              <w:t>Nơi nhận:</w:t>
            </w:r>
          </w:p>
          <w:p w14:paraId="022CE808" w14:textId="77777777" w:rsidR="00232107" w:rsidRPr="008B60F2" w:rsidRDefault="00232107" w:rsidP="00232107">
            <w:pPr>
              <w:tabs>
                <w:tab w:val="left" w:pos="5670"/>
              </w:tabs>
              <w:ind w:left="142" w:right="-120" w:hanging="142"/>
              <w:rPr>
                <w:sz w:val="22"/>
                <w:szCs w:val="22"/>
                <w:lang w:val="vi-VN"/>
              </w:rPr>
            </w:pPr>
            <w:r w:rsidRPr="008B60F2">
              <w:rPr>
                <w:sz w:val="22"/>
                <w:szCs w:val="22"/>
                <w:lang w:val="vi-VN"/>
              </w:rPr>
              <w:t xml:space="preserve">- Như Điều 3; </w:t>
            </w:r>
          </w:p>
          <w:p w14:paraId="0FCE2731" w14:textId="77777777" w:rsidR="00B859E5" w:rsidRPr="008B60F2" w:rsidRDefault="00232107" w:rsidP="00232107">
            <w:pPr>
              <w:rPr>
                <w:b/>
                <w:sz w:val="22"/>
                <w:lang w:val="vi-VN"/>
              </w:rPr>
            </w:pPr>
            <w:r w:rsidRPr="008B60F2">
              <w:rPr>
                <w:sz w:val="22"/>
                <w:szCs w:val="22"/>
                <w:lang w:val="vi-VN"/>
              </w:rPr>
              <w:t>- Lưu: VT.</w:t>
            </w:r>
          </w:p>
        </w:tc>
        <w:tc>
          <w:tcPr>
            <w:tcW w:w="2657" w:type="pct"/>
          </w:tcPr>
          <w:p w14:paraId="72C243B0" w14:textId="77777777" w:rsidR="00692172" w:rsidRPr="008B60F2" w:rsidRDefault="00232107" w:rsidP="00E00932">
            <w:pPr>
              <w:jc w:val="center"/>
              <w:rPr>
                <w:rFonts w:eastAsia="MS Mincho"/>
                <w:b/>
                <w:sz w:val="28"/>
                <w:szCs w:val="28"/>
              </w:rPr>
            </w:pPr>
            <w:r w:rsidRPr="008B60F2">
              <w:rPr>
                <w:b/>
                <w:bCs/>
                <w:sz w:val="28"/>
                <w:szCs w:val="28"/>
                <w:lang w:eastAsia="vi-VN"/>
              </w:rPr>
              <w:t>GIÁM ĐỐC</w:t>
            </w:r>
          </w:p>
          <w:p w14:paraId="21ABB352" w14:textId="77777777" w:rsidR="00B859E5" w:rsidRPr="008B60F2" w:rsidRDefault="00B859E5" w:rsidP="002130E8">
            <w:pPr>
              <w:jc w:val="center"/>
              <w:rPr>
                <w:rFonts w:eastAsia="MS Mincho"/>
                <w:b/>
                <w:sz w:val="28"/>
                <w:szCs w:val="28"/>
                <w:lang w:val="vi-VN"/>
              </w:rPr>
            </w:pPr>
          </w:p>
          <w:p w14:paraId="530B1858" w14:textId="77777777" w:rsidR="00B859E5" w:rsidRPr="008B60F2" w:rsidRDefault="00B859E5" w:rsidP="002130E8">
            <w:pPr>
              <w:jc w:val="center"/>
              <w:rPr>
                <w:rFonts w:eastAsia="MS Mincho"/>
                <w:b/>
                <w:sz w:val="28"/>
                <w:szCs w:val="28"/>
                <w:lang w:val="vi-VN"/>
              </w:rPr>
            </w:pPr>
          </w:p>
          <w:p w14:paraId="6BB1D3B7" w14:textId="77777777" w:rsidR="00B859E5" w:rsidRPr="008B60F2" w:rsidRDefault="00B859E5" w:rsidP="002130E8">
            <w:pPr>
              <w:jc w:val="center"/>
              <w:rPr>
                <w:rFonts w:eastAsia="MS Mincho"/>
                <w:b/>
                <w:sz w:val="28"/>
                <w:szCs w:val="28"/>
                <w:lang w:val="vi-VN"/>
              </w:rPr>
            </w:pPr>
          </w:p>
          <w:p w14:paraId="2013F4F7" w14:textId="77777777" w:rsidR="00B859E5" w:rsidRPr="008B60F2" w:rsidRDefault="00B859E5" w:rsidP="002130E8">
            <w:pPr>
              <w:jc w:val="center"/>
              <w:rPr>
                <w:rFonts w:eastAsia="MS Mincho"/>
                <w:b/>
                <w:sz w:val="28"/>
                <w:szCs w:val="28"/>
                <w:lang w:val="vi-VN"/>
              </w:rPr>
            </w:pPr>
          </w:p>
          <w:p w14:paraId="38A96758" w14:textId="77777777" w:rsidR="00B859E5" w:rsidRPr="008B60F2" w:rsidRDefault="00B859E5" w:rsidP="00C755A5">
            <w:pPr>
              <w:jc w:val="center"/>
              <w:rPr>
                <w:lang w:val="vi-VN"/>
              </w:rPr>
            </w:pPr>
          </w:p>
        </w:tc>
      </w:tr>
    </w:tbl>
    <w:p w14:paraId="393D4CC6" w14:textId="77777777" w:rsidR="004325B3" w:rsidRPr="00E53080" w:rsidRDefault="004325B3" w:rsidP="00B859E5">
      <w:pPr>
        <w:outlineLvl w:val="0"/>
        <w:rPr>
          <w:b/>
          <w:sz w:val="26"/>
          <w:szCs w:val="26"/>
        </w:rPr>
        <w:sectPr w:rsidR="004325B3" w:rsidRPr="00E53080" w:rsidSect="008F2809">
          <w:headerReference w:type="even" r:id="rId8"/>
          <w:headerReference w:type="default" r:id="rId9"/>
          <w:footerReference w:type="even" r:id="rId10"/>
          <w:pgSz w:w="11907" w:h="16840" w:code="9"/>
          <w:pgMar w:top="1134" w:right="1134" w:bottom="1134" w:left="1134" w:header="567" w:footer="567" w:gutter="0"/>
          <w:pgNumType w:start="1"/>
          <w:cols w:space="720"/>
          <w:titlePg/>
          <w:docGrid w:linePitch="360"/>
        </w:sectPr>
      </w:pPr>
    </w:p>
    <w:p w14:paraId="05B422CB" w14:textId="77777777" w:rsidR="004325B3" w:rsidRPr="00E53080" w:rsidRDefault="004325B3" w:rsidP="00E53080">
      <w:pPr>
        <w:outlineLvl w:val="0"/>
        <w:rPr>
          <w:b/>
          <w:sz w:val="26"/>
          <w:szCs w:val="26"/>
        </w:rPr>
      </w:pPr>
    </w:p>
    <w:sectPr w:rsidR="004325B3" w:rsidRPr="00E53080" w:rsidSect="008F2809">
      <w:pgSz w:w="16840" w:h="11907" w:orient="landscape" w:code="9"/>
      <w:pgMar w:top="1134" w:right="1134" w:bottom="1134" w:left="1134" w:header="567" w:footer="56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10184" w14:textId="77777777" w:rsidR="009440E2" w:rsidRDefault="009440E2">
      <w:r>
        <w:separator/>
      </w:r>
    </w:p>
  </w:endnote>
  <w:endnote w:type="continuationSeparator" w:id="0">
    <w:p w14:paraId="5E2A7D0A" w14:textId="77777777" w:rsidR="009440E2" w:rsidRDefault="00944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8A729" w14:textId="77777777" w:rsidR="003969D0" w:rsidRDefault="003969D0" w:rsidP="00D836B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E1BD4B" w14:textId="77777777" w:rsidR="003969D0" w:rsidRDefault="00396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941072" w14:textId="77777777" w:rsidR="009440E2" w:rsidRDefault="009440E2">
      <w:r>
        <w:separator/>
      </w:r>
    </w:p>
  </w:footnote>
  <w:footnote w:type="continuationSeparator" w:id="0">
    <w:p w14:paraId="107B0709" w14:textId="77777777" w:rsidR="009440E2" w:rsidRDefault="00944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418BF" w14:textId="77777777" w:rsidR="003969D0" w:rsidRDefault="003969D0" w:rsidP="00D836B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35262850" w14:textId="77777777" w:rsidR="003969D0" w:rsidRDefault="003969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B98A3" w14:textId="77777777" w:rsidR="00A57173" w:rsidRPr="00A57173" w:rsidRDefault="00A57173" w:rsidP="00A57173">
    <w:pPr>
      <w:pStyle w:val="Header"/>
      <w:jc w:val="center"/>
      <w:rPr>
        <w:sz w:val="26"/>
        <w:szCs w:val="26"/>
      </w:rPr>
    </w:pPr>
    <w:r w:rsidRPr="00A57173">
      <w:rPr>
        <w:sz w:val="26"/>
        <w:szCs w:val="26"/>
      </w:rPr>
      <w:fldChar w:fldCharType="begin"/>
    </w:r>
    <w:r w:rsidRPr="00A57173">
      <w:rPr>
        <w:sz w:val="26"/>
        <w:szCs w:val="26"/>
      </w:rPr>
      <w:instrText xml:space="preserve"> PAGE   \* MERGEFORMAT </w:instrText>
    </w:r>
    <w:r w:rsidRPr="00A57173">
      <w:rPr>
        <w:sz w:val="26"/>
        <w:szCs w:val="26"/>
      </w:rPr>
      <w:fldChar w:fldCharType="separate"/>
    </w:r>
    <w:r w:rsidR="00E94ADF">
      <w:rPr>
        <w:noProof/>
        <w:sz w:val="26"/>
        <w:szCs w:val="26"/>
      </w:rPr>
      <w:t>2</w:t>
    </w:r>
    <w:r w:rsidRPr="00A57173">
      <w:rPr>
        <w:noProof/>
        <w:sz w:val="26"/>
        <w:szCs w:val="2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EEF280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2"/>
    <w:multiLevelType w:val="multilevel"/>
    <w:tmpl w:val="9CF6079E"/>
    <w:name w:val="WW8Num3"/>
    <w:lvl w:ilvl="0">
      <w:start w:val="1"/>
      <w:numFmt w:val="decimal"/>
      <w:lvlText w:val="%1."/>
      <w:lvlJc w:val="left"/>
      <w:pPr>
        <w:tabs>
          <w:tab w:val="num" w:pos="1014"/>
        </w:tabs>
        <w:ind w:left="1014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2700"/>
        </w:tabs>
        <w:ind w:left="27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/>
        <w:sz w:val="28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2.%8."/>
      <w:lvlJc w:val="left"/>
      <w:pPr>
        <w:tabs>
          <w:tab w:val="num" w:pos="6120"/>
        </w:tabs>
        <w:ind w:left="6120" w:hanging="360"/>
      </w:pPr>
      <w:rPr>
        <w:b w:val="0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0000005"/>
    <w:multiLevelType w:val="multilevel"/>
    <w:tmpl w:val="E8BC1DC4"/>
    <w:name w:val="WW8Num5"/>
    <w:lvl w:ilvl="0">
      <w:start w:val="1"/>
      <w:numFmt w:val="decimal"/>
      <w:lvlText w:val="%1."/>
      <w:lvlJc w:val="left"/>
      <w:pPr>
        <w:tabs>
          <w:tab w:val="num" w:pos="1014"/>
        </w:tabs>
        <w:ind w:left="1014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/>
        <w:color w:val="000000"/>
      </w:rPr>
    </w:lvl>
    <w:lvl w:ilvl="3">
      <w:start w:val="1"/>
      <w:numFmt w:val="bullet"/>
      <w:lvlText w:val=""/>
      <w:lvlJc w:val="left"/>
      <w:pPr>
        <w:tabs>
          <w:tab w:val="num" w:pos="2700"/>
        </w:tabs>
        <w:ind w:left="27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/>
        <w:color w:val="000000"/>
        <w:sz w:val="20"/>
        <w:szCs w:val="20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2.%8."/>
      <w:lvlJc w:val="left"/>
      <w:pPr>
        <w:tabs>
          <w:tab w:val="num" w:pos="6120"/>
        </w:tabs>
        <w:ind w:left="6120" w:hanging="360"/>
      </w:pPr>
      <w:rPr>
        <w:b w:val="0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  <w:color w:val="00000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  <w:color w:val="00000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  <w:color w:val="00000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  <w:color w:val="00000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C"/>
    <w:multiLevelType w:val="multilevel"/>
    <w:tmpl w:val="0000000C"/>
    <w:name w:val="WW8Num14"/>
    <w:lvl w:ilvl="0">
      <w:start w:val="1"/>
      <w:numFmt w:val="decimal"/>
      <w:lvlText w:val="%1."/>
      <w:lvlJc w:val="left"/>
      <w:pPr>
        <w:tabs>
          <w:tab w:val="num" w:pos="1014"/>
        </w:tabs>
        <w:ind w:left="1014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2700"/>
        </w:tabs>
        <w:ind w:left="27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2.%8."/>
      <w:lvlJc w:val="left"/>
      <w:pPr>
        <w:tabs>
          <w:tab w:val="num" w:pos="6120"/>
        </w:tabs>
        <w:ind w:left="6120" w:hanging="360"/>
      </w:pPr>
      <w:rPr>
        <w:b w:val="0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000000E"/>
    <w:multiLevelType w:val="singleLevel"/>
    <w:tmpl w:val="0000000E"/>
    <w:name w:val="WW8Num16"/>
    <w:lvl w:ilvl="0">
      <w:start w:val="1"/>
      <w:numFmt w:val="lowerLetter"/>
      <w:lvlText w:val="%1."/>
      <w:lvlJc w:val="left"/>
      <w:pPr>
        <w:tabs>
          <w:tab w:val="num" w:pos="1077"/>
        </w:tabs>
        <w:ind w:left="1077" w:hanging="750"/>
      </w:pPr>
    </w:lvl>
  </w:abstractNum>
  <w:abstractNum w:abstractNumId="12" w15:restartNumberingAfterBreak="0">
    <w:nsid w:val="068B3D61"/>
    <w:multiLevelType w:val="hybridMultilevel"/>
    <w:tmpl w:val="74263900"/>
    <w:lvl w:ilvl="0" w:tplc="7B306B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1E06EB"/>
    <w:multiLevelType w:val="hybridMultilevel"/>
    <w:tmpl w:val="BFF0E6D4"/>
    <w:lvl w:ilvl="0" w:tplc="04090013">
      <w:start w:val="1"/>
      <w:numFmt w:val="upperRoman"/>
      <w:lvlText w:val="%1."/>
      <w:lvlJc w:val="right"/>
      <w:pPr>
        <w:ind w:left="1958" w:hanging="18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1171437D"/>
    <w:multiLevelType w:val="singleLevel"/>
    <w:tmpl w:val="952A05D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1716623C"/>
    <w:multiLevelType w:val="hybridMultilevel"/>
    <w:tmpl w:val="D0225B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EE6452"/>
    <w:multiLevelType w:val="multilevel"/>
    <w:tmpl w:val="44C49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1C11A9"/>
    <w:multiLevelType w:val="hybridMultilevel"/>
    <w:tmpl w:val="45A8C6E6"/>
    <w:lvl w:ilvl="0" w:tplc="882C9EA8">
      <w:start w:val="1"/>
      <w:numFmt w:val="bullet"/>
      <w:lvlText w:val="-"/>
      <w:lvlJc w:val="left"/>
      <w:pPr>
        <w:ind w:left="720" w:hanging="360"/>
      </w:pPr>
      <w:rPr>
        <w:rFonts w:ascii="Shruti" w:hAnsi="Shrut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277BB2"/>
    <w:multiLevelType w:val="multilevel"/>
    <w:tmpl w:val="82044352"/>
    <w:lvl w:ilvl="0">
      <w:start w:val="37"/>
      <w:numFmt w:val="decimal"/>
      <w:lvlText w:val="%1"/>
      <w:lvlJc w:val="left"/>
      <w:pPr>
        <w:ind w:left="1305" w:hanging="1305"/>
      </w:pPr>
      <w:rPr>
        <w:rFonts w:hint="default"/>
      </w:rPr>
    </w:lvl>
    <w:lvl w:ilvl="1">
      <w:start w:val="110"/>
      <w:numFmt w:val="decimal"/>
      <w:lvlText w:val="%1.%2"/>
      <w:lvlJc w:val="left"/>
      <w:pPr>
        <w:ind w:left="1305" w:hanging="1305"/>
      </w:pPr>
      <w:rPr>
        <w:rFonts w:hint="default"/>
      </w:rPr>
    </w:lvl>
    <w:lvl w:ilvl="2">
      <w:start w:val="856"/>
      <w:numFmt w:val="decimal"/>
      <w:lvlText w:val="%1.%2.%3"/>
      <w:lvlJc w:val="left"/>
      <w:pPr>
        <w:ind w:left="1305" w:hanging="13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30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5" w:hanging="130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233258C"/>
    <w:multiLevelType w:val="hybridMultilevel"/>
    <w:tmpl w:val="60C608C6"/>
    <w:lvl w:ilvl="0" w:tplc="FFFFFFFF">
      <w:numFmt w:val="bullet"/>
      <w:lvlText w:val="–"/>
      <w:lvlJc w:val="left"/>
      <w:pPr>
        <w:tabs>
          <w:tab w:val="num" w:pos="1710"/>
        </w:tabs>
        <w:ind w:left="1710" w:hanging="720"/>
      </w:pPr>
      <w:rPr>
        <w:rFonts w:ascii="Times New Roman" w:eastAsia="MS Mincho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45A5074"/>
    <w:multiLevelType w:val="hybridMultilevel"/>
    <w:tmpl w:val="87D0B75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6490039"/>
    <w:multiLevelType w:val="hybridMultilevel"/>
    <w:tmpl w:val="64E4F3B4"/>
    <w:lvl w:ilvl="0" w:tplc="07A48A5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9E32248"/>
    <w:multiLevelType w:val="hybridMultilevel"/>
    <w:tmpl w:val="13FC0EA6"/>
    <w:lvl w:ilvl="0" w:tplc="83E0C8D4">
      <w:numFmt w:val="bullet"/>
      <w:lvlText w:val="-"/>
      <w:lvlJc w:val="left"/>
      <w:pPr>
        <w:tabs>
          <w:tab w:val="num" w:pos="1035"/>
        </w:tabs>
        <w:ind w:left="1035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55"/>
        </w:tabs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75"/>
        </w:tabs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</w:abstractNum>
  <w:abstractNum w:abstractNumId="23" w15:restartNumberingAfterBreak="0">
    <w:nsid w:val="31C50A2F"/>
    <w:multiLevelType w:val="hybridMultilevel"/>
    <w:tmpl w:val="C00E9244"/>
    <w:lvl w:ilvl="0" w:tplc="C15EA7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0B216A"/>
    <w:multiLevelType w:val="hybridMultilevel"/>
    <w:tmpl w:val="FA448A94"/>
    <w:lvl w:ilvl="0" w:tplc="07A48A52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372249D5"/>
    <w:multiLevelType w:val="hybridMultilevel"/>
    <w:tmpl w:val="9D78B404"/>
    <w:lvl w:ilvl="0" w:tplc="75C694F2">
      <w:numFmt w:val="bullet"/>
      <w:lvlText w:val="-"/>
      <w:lvlJc w:val="left"/>
      <w:pPr>
        <w:ind w:left="100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6" w15:restartNumberingAfterBreak="0">
    <w:nsid w:val="3F916958"/>
    <w:multiLevelType w:val="hybridMultilevel"/>
    <w:tmpl w:val="08DEA164"/>
    <w:lvl w:ilvl="0" w:tplc="FFFFFFFF">
      <w:start w:val="1"/>
      <w:numFmt w:val="bullet"/>
      <w:lvlText w:val="o"/>
      <w:lvlJc w:val="left"/>
      <w:pPr>
        <w:tabs>
          <w:tab w:val="num" w:pos="992"/>
        </w:tabs>
        <w:ind w:left="992" w:hanging="567"/>
      </w:pPr>
      <w:rPr>
        <w:rFonts w:ascii="Courier New" w:hAnsi="Courier New" w:hint="default"/>
        <w:color w:val="00000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0000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283380"/>
    <w:multiLevelType w:val="hybridMultilevel"/>
    <w:tmpl w:val="A80656C2"/>
    <w:lvl w:ilvl="0" w:tplc="CE40E42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07902F9"/>
    <w:multiLevelType w:val="hybridMultilevel"/>
    <w:tmpl w:val="971CA524"/>
    <w:lvl w:ilvl="0" w:tplc="0409000D">
      <w:start w:val="1"/>
      <w:numFmt w:val="bullet"/>
      <w:lvlText w:val=""/>
      <w:lvlJc w:val="left"/>
      <w:pPr>
        <w:ind w:left="15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3" w:hanging="360"/>
      </w:pPr>
      <w:rPr>
        <w:rFonts w:ascii="Wingdings" w:hAnsi="Wingdings" w:hint="default"/>
      </w:rPr>
    </w:lvl>
  </w:abstractNum>
  <w:abstractNum w:abstractNumId="29" w15:restartNumberingAfterBreak="0">
    <w:nsid w:val="558B7840"/>
    <w:multiLevelType w:val="multilevel"/>
    <w:tmpl w:val="E8FA3D6A"/>
    <w:lvl w:ilvl="0">
      <w:start w:val="80"/>
      <w:numFmt w:val="decimal"/>
      <w:lvlText w:val="%1"/>
      <w:lvlJc w:val="left"/>
      <w:pPr>
        <w:ind w:left="1305" w:hanging="1305"/>
      </w:pPr>
      <w:rPr>
        <w:rFonts w:hint="default"/>
      </w:rPr>
    </w:lvl>
    <w:lvl w:ilvl="1">
      <w:start w:val="506"/>
      <w:numFmt w:val="decimal"/>
      <w:lvlText w:val="%1.%2"/>
      <w:lvlJc w:val="left"/>
      <w:pPr>
        <w:ind w:left="1305" w:hanging="1305"/>
      </w:pPr>
      <w:rPr>
        <w:rFonts w:hint="default"/>
      </w:rPr>
    </w:lvl>
    <w:lvl w:ilvl="2">
      <w:start w:val="981"/>
      <w:numFmt w:val="decimal"/>
      <w:lvlText w:val="%1.%2.%3"/>
      <w:lvlJc w:val="left"/>
      <w:pPr>
        <w:ind w:left="1305" w:hanging="13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30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5" w:hanging="130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3700BD4"/>
    <w:multiLevelType w:val="multilevel"/>
    <w:tmpl w:val="7C902B3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6A3EA5"/>
    <w:multiLevelType w:val="hybridMultilevel"/>
    <w:tmpl w:val="D442748C"/>
    <w:lvl w:ilvl="0" w:tplc="42343956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550C46AC">
      <w:start w:val="1"/>
      <w:numFmt w:val="lowerLetter"/>
      <w:pStyle w:val="Heading3"/>
      <w:lvlText w:val="%8."/>
      <w:lvlJc w:val="left"/>
      <w:pPr>
        <w:tabs>
          <w:tab w:val="num" w:pos="6100"/>
        </w:tabs>
        <w:ind w:left="5306" w:firstLine="454"/>
      </w:pPr>
      <w:rPr>
        <w:rFonts w:hint="default"/>
        <w:b w:val="0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5201BFD"/>
    <w:multiLevelType w:val="hybridMultilevel"/>
    <w:tmpl w:val="356A69BA"/>
    <w:lvl w:ilvl="0" w:tplc="1FC4FD40">
      <w:start w:val="8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C66D33"/>
    <w:multiLevelType w:val="hybridMultilevel"/>
    <w:tmpl w:val="3E826930"/>
    <w:lvl w:ilvl="0" w:tplc="0409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 w16cid:durableId="870146726">
    <w:abstractNumId w:val="24"/>
  </w:num>
  <w:num w:numId="2" w16cid:durableId="895363146">
    <w:abstractNumId w:val="31"/>
  </w:num>
  <w:num w:numId="3" w16cid:durableId="40325597">
    <w:abstractNumId w:val="3"/>
  </w:num>
  <w:num w:numId="4" w16cid:durableId="1373191549">
    <w:abstractNumId w:val="25"/>
  </w:num>
  <w:num w:numId="5" w16cid:durableId="1461924024">
    <w:abstractNumId w:val="18"/>
  </w:num>
  <w:num w:numId="6" w16cid:durableId="1443568614">
    <w:abstractNumId w:val="29"/>
  </w:num>
  <w:num w:numId="7" w16cid:durableId="1515458678">
    <w:abstractNumId w:val="19"/>
  </w:num>
  <w:num w:numId="8" w16cid:durableId="1120949467">
    <w:abstractNumId w:val="32"/>
  </w:num>
  <w:num w:numId="9" w16cid:durableId="11104789">
    <w:abstractNumId w:val="12"/>
  </w:num>
  <w:num w:numId="10" w16cid:durableId="1683317898">
    <w:abstractNumId w:val="0"/>
  </w:num>
  <w:num w:numId="11" w16cid:durableId="1983121556">
    <w:abstractNumId w:val="20"/>
  </w:num>
  <w:num w:numId="12" w16cid:durableId="1436752615">
    <w:abstractNumId w:val="27"/>
  </w:num>
  <w:num w:numId="13" w16cid:durableId="1703089567">
    <w:abstractNumId w:val="21"/>
  </w:num>
  <w:num w:numId="14" w16cid:durableId="469791484">
    <w:abstractNumId w:val="22"/>
  </w:num>
  <w:num w:numId="15" w16cid:durableId="1859469812">
    <w:abstractNumId w:val="33"/>
  </w:num>
  <w:num w:numId="16" w16cid:durableId="1069425902">
    <w:abstractNumId w:val="13"/>
  </w:num>
  <w:num w:numId="17" w16cid:durableId="996542799">
    <w:abstractNumId w:val="15"/>
  </w:num>
  <w:num w:numId="18" w16cid:durableId="1978871140">
    <w:abstractNumId w:val="28"/>
  </w:num>
  <w:num w:numId="19" w16cid:durableId="485055743">
    <w:abstractNumId w:val="26"/>
  </w:num>
  <w:num w:numId="20" w16cid:durableId="2094890433">
    <w:abstractNumId w:val="16"/>
  </w:num>
  <w:num w:numId="21" w16cid:durableId="578368586">
    <w:abstractNumId w:val="30"/>
  </w:num>
  <w:num w:numId="22" w16cid:durableId="1177770339">
    <w:abstractNumId w:val="14"/>
  </w:num>
  <w:num w:numId="23" w16cid:durableId="1756514189">
    <w:abstractNumId w:val="17"/>
  </w:num>
  <w:num w:numId="24" w16cid:durableId="792597300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6B6"/>
    <w:rsid w:val="00000434"/>
    <w:rsid w:val="00000746"/>
    <w:rsid w:val="00001028"/>
    <w:rsid w:val="00001931"/>
    <w:rsid w:val="00002A62"/>
    <w:rsid w:val="000055CA"/>
    <w:rsid w:val="000056DB"/>
    <w:rsid w:val="00005FBE"/>
    <w:rsid w:val="00006AD2"/>
    <w:rsid w:val="00006CA1"/>
    <w:rsid w:val="00006CE2"/>
    <w:rsid w:val="00007109"/>
    <w:rsid w:val="00007A1C"/>
    <w:rsid w:val="00007F51"/>
    <w:rsid w:val="00007FEA"/>
    <w:rsid w:val="00011980"/>
    <w:rsid w:val="000134E0"/>
    <w:rsid w:val="00014E7B"/>
    <w:rsid w:val="00015832"/>
    <w:rsid w:val="00016392"/>
    <w:rsid w:val="000245A1"/>
    <w:rsid w:val="00025674"/>
    <w:rsid w:val="00026E5B"/>
    <w:rsid w:val="00032614"/>
    <w:rsid w:val="000344E3"/>
    <w:rsid w:val="00034610"/>
    <w:rsid w:val="000370A8"/>
    <w:rsid w:val="00042759"/>
    <w:rsid w:val="00044195"/>
    <w:rsid w:val="000450BE"/>
    <w:rsid w:val="000459B0"/>
    <w:rsid w:val="00050D87"/>
    <w:rsid w:val="00052862"/>
    <w:rsid w:val="00053B99"/>
    <w:rsid w:val="00056A28"/>
    <w:rsid w:val="00056FB0"/>
    <w:rsid w:val="00057C04"/>
    <w:rsid w:val="000607A5"/>
    <w:rsid w:val="0006094D"/>
    <w:rsid w:val="00060C6D"/>
    <w:rsid w:val="00062B02"/>
    <w:rsid w:val="000631BA"/>
    <w:rsid w:val="00063A0C"/>
    <w:rsid w:val="00063C5A"/>
    <w:rsid w:val="00066107"/>
    <w:rsid w:val="00070A77"/>
    <w:rsid w:val="0007182D"/>
    <w:rsid w:val="000718B4"/>
    <w:rsid w:val="0007242B"/>
    <w:rsid w:val="00072E19"/>
    <w:rsid w:val="00073553"/>
    <w:rsid w:val="00080262"/>
    <w:rsid w:val="00081394"/>
    <w:rsid w:val="00081597"/>
    <w:rsid w:val="00082D58"/>
    <w:rsid w:val="00086559"/>
    <w:rsid w:val="000866B5"/>
    <w:rsid w:val="00086BD7"/>
    <w:rsid w:val="00087752"/>
    <w:rsid w:val="00087C44"/>
    <w:rsid w:val="00087EE3"/>
    <w:rsid w:val="000909A3"/>
    <w:rsid w:val="00090F0E"/>
    <w:rsid w:val="000916C0"/>
    <w:rsid w:val="000930D1"/>
    <w:rsid w:val="00096139"/>
    <w:rsid w:val="000A2A5B"/>
    <w:rsid w:val="000A412A"/>
    <w:rsid w:val="000A45F6"/>
    <w:rsid w:val="000A7549"/>
    <w:rsid w:val="000B222E"/>
    <w:rsid w:val="000B22BE"/>
    <w:rsid w:val="000B2585"/>
    <w:rsid w:val="000B2B01"/>
    <w:rsid w:val="000B35FC"/>
    <w:rsid w:val="000B43DC"/>
    <w:rsid w:val="000B49AA"/>
    <w:rsid w:val="000B6262"/>
    <w:rsid w:val="000B6544"/>
    <w:rsid w:val="000B7F47"/>
    <w:rsid w:val="000C06E5"/>
    <w:rsid w:val="000C076D"/>
    <w:rsid w:val="000C0F40"/>
    <w:rsid w:val="000C2C4C"/>
    <w:rsid w:val="000C46F3"/>
    <w:rsid w:val="000C4EF1"/>
    <w:rsid w:val="000C4FAA"/>
    <w:rsid w:val="000C5521"/>
    <w:rsid w:val="000C6AFB"/>
    <w:rsid w:val="000C6B15"/>
    <w:rsid w:val="000D074F"/>
    <w:rsid w:val="000D0A8A"/>
    <w:rsid w:val="000D0D7F"/>
    <w:rsid w:val="000D4344"/>
    <w:rsid w:val="000D4D90"/>
    <w:rsid w:val="000D6D4C"/>
    <w:rsid w:val="000E0DA5"/>
    <w:rsid w:val="000E20B0"/>
    <w:rsid w:val="000E37CF"/>
    <w:rsid w:val="000E3F8D"/>
    <w:rsid w:val="000E41F0"/>
    <w:rsid w:val="000F3C53"/>
    <w:rsid w:val="000F505D"/>
    <w:rsid w:val="000F6424"/>
    <w:rsid w:val="000F6567"/>
    <w:rsid w:val="000F6A57"/>
    <w:rsid w:val="00101492"/>
    <w:rsid w:val="00101543"/>
    <w:rsid w:val="00105F9E"/>
    <w:rsid w:val="001100A2"/>
    <w:rsid w:val="00110675"/>
    <w:rsid w:val="00110EA8"/>
    <w:rsid w:val="00111F0A"/>
    <w:rsid w:val="00114078"/>
    <w:rsid w:val="0011673B"/>
    <w:rsid w:val="001171E5"/>
    <w:rsid w:val="001173C2"/>
    <w:rsid w:val="00117C12"/>
    <w:rsid w:val="00120773"/>
    <w:rsid w:val="00121FCB"/>
    <w:rsid w:val="00123146"/>
    <w:rsid w:val="00123B27"/>
    <w:rsid w:val="001243A0"/>
    <w:rsid w:val="00124D60"/>
    <w:rsid w:val="00125461"/>
    <w:rsid w:val="00125AAA"/>
    <w:rsid w:val="00126984"/>
    <w:rsid w:val="00127B76"/>
    <w:rsid w:val="00127DF6"/>
    <w:rsid w:val="00132346"/>
    <w:rsid w:val="001323E6"/>
    <w:rsid w:val="0013271C"/>
    <w:rsid w:val="00132E8E"/>
    <w:rsid w:val="00133C51"/>
    <w:rsid w:val="00135E3A"/>
    <w:rsid w:val="0014094E"/>
    <w:rsid w:val="00140F1A"/>
    <w:rsid w:val="00141D45"/>
    <w:rsid w:val="0014206A"/>
    <w:rsid w:val="001420B5"/>
    <w:rsid w:val="001435C9"/>
    <w:rsid w:val="00145228"/>
    <w:rsid w:val="00145C91"/>
    <w:rsid w:val="00146350"/>
    <w:rsid w:val="00147A39"/>
    <w:rsid w:val="00150045"/>
    <w:rsid w:val="001561B9"/>
    <w:rsid w:val="00157EB2"/>
    <w:rsid w:val="00161576"/>
    <w:rsid w:val="0016681F"/>
    <w:rsid w:val="0016726F"/>
    <w:rsid w:val="00170DC8"/>
    <w:rsid w:val="001711DB"/>
    <w:rsid w:val="001711E3"/>
    <w:rsid w:val="00172F82"/>
    <w:rsid w:val="0017415C"/>
    <w:rsid w:val="00174E8A"/>
    <w:rsid w:val="00175122"/>
    <w:rsid w:val="00176670"/>
    <w:rsid w:val="001773CB"/>
    <w:rsid w:val="00182B44"/>
    <w:rsid w:val="0018467F"/>
    <w:rsid w:val="00184D71"/>
    <w:rsid w:val="00184E3F"/>
    <w:rsid w:val="00190A79"/>
    <w:rsid w:val="00190F6C"/>
    <w:rsid w:val="001916DB"/>
    <w:rsid w:val="001961F3"/>
    <w:rsid w:val="0019644D"/>
    <w:rsid w:val="00197D9C"/>
    <w:rsid w:val="001A16C5"/>
    <w:rsid w:val="001A16ED"/>
    <w:rsid w:val="001A2938"/>
    <w:rsid w:val="001A42C4"/>
    <w:rsid w:val="001A56BA"/>
    <w:rsid w:val="001A59FA"/>
    <w:rsid w:val="001A5CA5"/>
    <w:rsid w:val="001A5CE0"/>
    <w:rsid w:val="001B0059"/>
    <w:rsid w:val="001B2816"/>
    <w:rsid w:val="001B38EE"/>
    <w:rsid w:val="001B4E45"/>
    <w:rsid w:val="001B776F"/>
    <w:rsid w:val="001C22FE"/>
    <w:rsid w:val="001C313D"/>
    <w:rsid w:val="001C3E03"/>
    <w:rsid w:val="001C5259"/>
    <w:rsid w:val="001D0E46"/>
    <w:rsid w:val="001D17D0"/>
    <w:rsid w:val="001D1C5A"/>
    <w:rsid w:val="001D2B0C"/>
    <w:rsid w:val="001D2B20"/>
    <w:rsid w:val="001D31B5"/>
    <w:rsid w:val="001D7E68"/>
    <w:rsid w:val="001E091D"/>
    <w:rsid w:val="001E191F"/>
    <w:rsid w:val="001E558C"/>
    <w:rsid w:val="001E7383"/>
    <w:rsid w:val="001E7A93"/>
    <w:rsid w:val="001F0CBB"/>
    <w:rsid w:val="001F3262"/>
    <w:rsid w:val="001F3708"/>
    <w:rsid w:val="001F3A23"/>
    <w:rsid w:val="001F4A6A"/>
    <w:rsid w:val="001F6A0E"/>
    <w:rsid w:val="0020176A"/>
    <w:rsid w:val="00201C0C"/>
    <w:rsid w:val="002022A7"/>
    <w:rsid w:val="002022F2"/>
    <w:rsid w:val="00202488"/>
    <w:rsid w:val="00204212"/>
    <w:rsid w:val="00205E62"/>
    <w:rsid w:val="002102F2"/>
    <w:rsid w:val="0021034B"/>
    <w:rsid w:val="00210B09"/>
    <w:rsid w:val="002122A7"/>
    <w:rsid w:val="00212967"/>
    <w:rsid w:val="002130E8"/>
    <w:rsid w:val="00213258"/>
    <w:rsid w:val="00213475"/>
    <w:rsid w:val="00214969"/>
    <w:rsid w:val="00215D9C"/>
    <w:rsid w:val="00216DC8"/>
    <w:rsid w:val="0021724F"/>
    <w:rsid w:val="00220024"/>
    <w:rsid w:val="002201DF"/>
    <w:rsid w:val="0022051E"/>
    <w:rsid w:val="002207F2"/>
    <w:rsid w:val="002211E9"/>
    <w:rsid w:val="00221464"/>
    <w:rsid w:val="00221558"/>
    <w:rsid w:val="00224894"/>
    <w:rsid w:val="00225F6F"/>
    <w:rsid w:val="00226BC3"/>
    <w:rsid w:val="00232107"/>
    <w:rsid w:val="00232B81"/>
    <w:rsid w:val="00233A51"/>
    <w:rsid w:val="002342BD"/>
    <w:rsid w:val="00235633"/>
    <w:rsid w:val="002356BD"/>
    <w:rsid w:val="00235FD0"/>
    <w:rsid w:val="00236594"/>
    <w:rsid w:val="00236833"/>
    <w:rsid w:val="00236980"/>
    <w:rsid w:val="00237D6F"/>
    <w:rsid w:val="002405C3"/>
    <w:rsid w:val="0024100C"/>
    <w:rsid w:val="00244385"/>
    <w:rsid w:val="0024538D"/>
    <w:rsid w:val="00245977"/>
    <w:rsid w:val="002466CB"/>
    <w:rsid w:val="002466EA"/>
    <w:rsid w:val="002473A2"/>
    <w:rsid w:val="0025114F"/>
    <w:rsid w:val="00251EDD"/>
    <w:rsid w:val="00252EC7"/>
    <w:rsid w:val="00253885"/>
    <w:rsid w:val="002542E6"/>
    <w:rsid w:val="0025640B"/>
    <w:rsid w:val="00256E51"/>
    <w:rsid w:val="0025763C"/>
    <w:rsid w:val="00260320"/>
    <w:rsid w:val="0026045D"/>
    <w:rsid w:val="0026104A"/>
    <w:rsid w:val="00264A41"/>
    <w:rsid w:val="00264DBF"/>
    <w:rsid w:val="0026576E"/>
    <w:rsid w:val="0026674E"/>
    <w:rsid w:val="00270D21"/>
    <w:rsid w:val="00274DB7"/>
    <w:rsid w:val="00274F78"/>
    <w:rsid w:val="00275448"/>
    <w:rsid w:val="00276EAA"/>
    <w:rsid w:val="002773F7"/>
    <w:rsid w:val="00280E02"/>
    <w:rsid w:val="00286480"/>
    <w:rsid w:val="00290D0B"/>
    <w:rsid w:val="002914A4"/>
    <w:rsid w:val="00291E0D"/>
    <w:rsid w:val="002A25B3"/>
    <w:rsid w:val="002A2F62"/>
    <w:rsid w:val="002A338A"/>
    <w:rsid w:val="002A33C3"/>
    <w:rsid w:val="002A3BDA"/>
    <w:rsid w:val="002A5D50"/>
    <w:rsid w:val="002A6D54"/>
    <w:rsid w:val="002A7128"/>
    <w:rsid w:val="002B0A96"/>
    <w:rsid w:val="002B0FEB"/>
    <w:rsid w:val="002B12BB"/>
    <w:rsid w:val="002B22DB"/>
    <w:rsid w:val="002B3CB4"/>
    <w:rsid w:val="002B4EF3"/>
    <w:rsid w:val="002B50BA"/>
    <w:rsid w:val="002B7C6D"/>
    <w:rsid w:val="002B7C74"/>
    <w:rsid w:val="002D0E89"/>
    <w:rsid w:val="002D0FCF"/>
    <w:rsid w:val="002D1068"/>
    <w:rsid w:val="002D22AC"/>
    <w:rsid w:val="002D2EEC"/>
    <w:rsid w:val="002D40E2"/>
    <w:rsid w:val="002D4FC8"/>
    <w:rsid w:val="002D64F9"/>
    <w:rsid w:val="002D69BA"/>
    <w:rsid w:val="002D7615"/>
    <w:rsid w:val="002D7CAB"/>
    <w:rsid w:val="002E13F9"/>
    <w:rsid w:val="002E35A3"/>
    <w:rsid w:val="002E39CA"/>
    <w:rsid w:val="002F0417"/>
    <w:rsid w:val="002F16D7"/>
    <w:rsid w:val="002F1933"/>
    <w:rsid w:val="002F2339"/>
    <w:rsid w:val="002F2340"/>
    <w:rsid w:val="002F3410"/>
    <w:rsid w:val="002F3954"/>
    <w:rsid w:val="00300496"/>
    <w:rsid w:val="0030128F"/>
    <w:rsid w:val="00301999"/>
    <w:rsid w:val="00301A84"/>
    <w:rsid w:val="00303A71"/>
    <w:rsid w:val="00304DA7"/>
    <w:rsid w:val="00306C73"/>
    <w:rsid w:val="00310F62"/>
    <w:rsid w:val="00311C1E"/>
    <w:rsid w:val="00312041"/>
    <w:rsid w:val="003120FF"/>
    <w:rsid w:val="00312870"/>
    <w:rsid w:val="003129E4"/>
    <w:rsid w:val="00313413"/>
    <w:rsid w:val="00314D3E"/>
    <w:rsid w:val="0031511D"/>
    <w:rsid w:val="00315450"/>
    <w:rsid w:val="00320FF3"/>
    <w:rsid w:val="00321765"/>
    <w:rsid w:val="00322328"/>
    <w:rsid w:val="00322A41"/>
    <w:rsid w:val="00327823"/>
    <w:rsid w:val="003301A1"/>
    <w:rsid w:val="003309D5"/>
    <w:rsid w:val="00330B3A"/>
    <w:rsid w:val="00330F78"/>
    <w:rsid w:val="00331D69"/>
    <w:rsid w:val="00332BD7"/>
    <w:rsid w:val="00333179"/>
    <w:rsid w:val="00333967"/>
    <w:rsid w:val="00334B7F"/>
    <w:rsid w:val="00336212"/>
    <w:rsid w:val="00336557"/>
    <w:rsid w:val="00336CEF"/>
    <w:rsid w:val="00337025"/>
    <w:rsid w:val="00337BBE"/>
    <w:rsid w:val="00337FD8"/>
    <w:rsid w:val="00340278"/>
    <w:rsid w:val="00341BF8"/>
    <w:rsid w:val="0034250D"/>
    <w:rsid w:val="00343250"/>
    <w:rsid w:val="003438D3"/>
    <w:rsid w:val="00343FCD"/>
    <w:rsid w:val="00344785"/>
    <w:rsid w:val="00344A40"/>
    <w:rsid w:val="003465C1"/>
    <w:rsid w:val="00350F32"/>
    <w:rsid w:val="00350FF4"/>
    <w:rsid w:val="0035128B"/>
    <w:rsid w:val="00352F86"/>
    <w:rsid w:val="00353205"/>
    <w:rsid w:val="003539F3"/>
    <w:rsid w:val="00353C01"/>
    <w:rsid w:val="00355695"/>
    <w:rsid w:val="00356428"/>
    <w:rsid w:val="00360631"/>
    <w:rsid w:val="00364CC8"/>
    <w:rsid w:val="00364DBD"/>
    <w:rsid w:val="0036529C"/>
    <w:rsid w:val="003658CC"/>
    <w:rsid w:val="00367EBD"/>
    <w:rsid w:val="003753A2"/>
    <w:rsid w:val="0037593C"/>
    <w:rsid w:val="0037691B"/>
    <w:rsid w:val="00377F11"/>
    <w:rsid w:val="003806DC"/>
    <w:rsid w:val="00380F3C"/>
    <w:rsid w:val="00381D81"/>
    <w:rsid w:val="0038220D"/>
    <w:rsid w:val="003873F3"/>
    <w:rsid w:val="00390E55"/>
    <w:rsid w:val="00391A32"/>
    <w:rsid w:val="00393FD3"/>
    <w:rsid w:val="00395764"/>
    <w:rsid w:val="00395FF5"/>
    <w:rsid w:val="00396894"/>
    <w:rsid w:val="003969D0"/>
    <w:rsid w:val="003A0CAF"/>
    <w:rsid w:val="003A12C7"/>
    <w:rsid w:val="003A2C88"/>
    <w:rsid w:val="003A31BB"/>
    <w:rsid w:val="003A356C"/>
    <w:rsid w:val="003A44EE"/>
    <w:rsid w:val="003A7FBB"/>
    <w:rsid w:val="003B1BD6"/>
    <w:rsid w:val="003B2BF5"/>
    <w:rsid w:val="003B2EC9"/>
    <w:rsid w:val="003B4CD8"/>
    <w:rsid w:val="003B781E"/>
    <w:rsid w:val="003C0FB0"/>
    <w:rsid w:val="003C304B"/>
    <w:rsid w:val="003C4799"/>
    <w:rsid w:val="003C63D7"/>
    <w:rsid w:val="003D239D"/>
    <w:rsid w:val="003D4DFF"/>
    <w:rsid w:val="003D5215"/>
    <w:rsid w:val="003D5F3B"/>
    <w:rsid w:val="003E1FC6"/>
    <w:rsid w:val="003E2A92"/>
    <w:rsid w:val="003E2B35"/>
    <w:rsid w:val="003E34E8"/>
    <w:rsid w:val="003E3B19"/>
    <w:rsid w:val="003E3EAA"/>
    <w:rsid w:val="003E6A9E"/>
    <w:rsid w:val="003E700E"/>
    <w:rsid w:val="003F1200"/>
    <w:rsid w:val="003F1CC9"/>
    <w:rsid w:val="003F1EED"/>
    <w:rsid w:val="003F269B"/>
    <w:rsid w:val="003F3D98"/>
    <w:rsid w:val="003F5CA7"/>
    <w:rsid w:val="004000C7"/>
    <w:rsid w:val="00402BB5"/>
    <w:rsid w:val="00402C72"/>
    <w:rsid w:val="00403473"/>
    <w:rsid w:val="004121F1"/>
    <w:rsid w:val="00413A0D"/>
    <w:rsid w:val="004165FE"/>
    <w:rsid w:val="00417F62"/>
    <w:rsid w:val="00422B40"/>
    <w:rsid w:val="004249CA"/>
    <w:rsid w:val="00426CE2"/>
    <w:rsid w:val="004325B3"/>
    <w:rsid w:val="00432BEF"/>
    <w:rsid w:val="004337CD"/>
    <w:rsid w:val="0043390F"/>
    <w:rsid w:val="00435C77"/>
    <w:rsid w:val="004414E1"/>
    <w:rsid w:val="004439AA"/>
    <w:rsid w:val="00443B28"/>
    <w:rsid w:val="0044701D"/>
    <w:rsid w:val="00451A10"/>
    <w:rsid w:val="00452295"/>
    <w:rsid w:val="004541AB"/>
    <w:rsid w:val="0045518C"/>
    <w:rsid w:val="00456587"/>
    <w:rsid w:val="00457C5C"/>
    <w:rsid w:val="00460252"/>
    <w:rsid w:val="00460A4F"/>
    <w:rsid w:val="00460A6F"/>
    <w:rsid w:val="004612EC"/>
    <w:rsid w:val="00463C42"/>
    <w:rsid w:val="00464706"/>
    <w:rsid w:val="00464A0C"/>
    <w:rsid w:val="0046518D"/>
    <w:rsid w:val="004652AF"/>
    <w:rsid w:val="00472105"/>
    <w:rsid w:val="004729B9"/>
    <w:rsid w:val="00472B6B"/>
    <w:rsid w:val="00473722"/>
    <w:rsid w:val="0047410B"/>
    <w:rsid w:val="00475DFC"/>
    <w:rsid w:val="0047618C"/>
    <w:rsid w:val="004777F7"/>
    <w:rsid w:val="0048061D"/>
    <w:rsid w:val="0048117B"/>
    <w:rsid w:val="0048200B"/>
    <w:rsid w:val="0048460D"/>
    <w:rsid w:val="00485A20"/>
    <w:rsid w:val="004879CB"/>
    <w:rsid w:val="00490BA3"/>
    <w:rsid w:val="00491BA2"/>
    <w:rsid w:val="0049257D"/>
    <w:rsid w:val="004941DE"/>
    <w:rsid w:val="00494735"/>
    <w:rsid w:val="00494BB4"/>
    <w:rsid w:val="004954DD"/>
    <w:rsid w:val="0049783A"/>
    <w:rsid w:val="004A2A06"/>
    <w:rsid w:val="004A3EC4"/>
    <w:rsid w:val="004A4ADC"/>
    <w:rsid w:val="004A6C71"/>
    <w:rsid w:val="004A7568"/>
    <w:rsid w:val="004B0DA0"/>
    <w:rsid w:val="004B147D"/>
    <w:rsid w:val="004B337E"/>
    <w:rsid w:val="004B45A3"/>
    <w:rsid w:val="004B50E5"/>
    <w:rsid w:val="004B7E32"/>
    <w:rsid w:val="004C014D"/>
    <w:rsid w:val="004C250A"/>
    <w:rsid w:val="004C2C2B"/>
    <w:rsid w:val="004C33BA"/>
    <w:rsid w:val="004C4A29"/>
    <w:rsid w:val="004D01B2"/>
    <w:rsid w:val="004D0F39"/>
    <w:rsid w:val="004D33B8"/>
    <w:rsid w:val="004D3CAC"/>
    <w:rsid w:val="004D3DB2"/>
    <w:rsid w:val="004D7E8E"/>
    <w:rsid w:val="004E19EE"/>
    <w:rsid w:val="004E2A81"/>
    <w:rsid w:val="004E55C8"/>
    <w:rsid w:val="004E6722"/>
    <w:rsid w:val="004E79CE"/>
    <w:rsid w:val="004E7CB8"/>
    <w:rsid w:val="004F13D8"/>
    <w:rsid w:val="004F1439"/>
    <w:rsid w:val="004F2ABC"/>
    <w:rsid w:val="004F6C94"/>
    <w:rsid w:val="004F7690"/>
    <w:rsid w:val="004F7A5B"/>
    <w:rsid w:val="005033BE"/>
    <w:rsid w:val="005036AA"/>
    <w:rsid w:val="005038A0"/>
    <w:rsid w:val="00505434"/>
    <w:rsid w:val="005067EF"/>
    <w:rsid w:val="0050685D"/>
    <w:rsid w:val="00511482"/>
    <w:rsid w:val="00512BF4"/>
    <w:rsid w:val="005149A4"/>
    <w:rsid w:val="00515BEB"/>
    <w:rsid w:val="0051617F"/>
    <w:rsid w:val="00516DEC"/>
    <w:rsid w:val="00517295"/>
    <w:rsid w:val="0051744A"/>
    <w:rsid w:val="00517E0F"/>
    <w:rsid w:val="005202C5"/>
    <w:rsid w:val="0052619D"/>
    <w:rsid w:val="00526FA9"/>
    <w:rsid w:val="00527D0B"/>
    <w:rsid w:val="00527E67"/>
    <w:rsid w:val="005313A2"/>
    <w:rsid w:val="0053481B"/>
    <w:rsid w:val="005348A2"/>
    <w:rsid w:val="0053567C"/>
    <w:rsid w:val="00536576"/>
    <w:rsid w:val="00537650"/>
    <w:rsid w:val="00541BAC"/>
    <w:rsid w:val="00541CF3"/>
    <w:rsid w:val="005437A9"/>
    <w:rsid w:val="005441CF"/>
    <w:rsid w:val="00544CCD"/>
    <w:rsid w:val="005457BB"/>
    <w:rsid w:val="00545C26"/>
    <w:rsid w:val="00545D1F"/>
    <w:rsid w:val="00547563"/>
    <w:rsid w:val="00547FDC"/>
    <w:rsid w:val="00551A29"/>
    <w:rsid w:val="00551C89"/>
    <w:rsid w:val="00554491"/>
    <w:rsid w:val="00554A47"/>
    <w:rsid w:val="00555E53"/>
    <w:rsid w:val="005565C3"/>
    <w:rsid w:val="005605B8"/>
    <w:rsid w:val="00562622"/>
    <w:rsid w:val="00562CF5"/>
    <w:rsid w:val="0056322A"/>
    <w:rsid w:val="00563582"/>
    <w:rsid w:val="00564FCC"/>
    <w:rsid w:val="005651CC"/>
    <w:rsid w:val="0056585E"/>
    <w:rsid w:val="00566D36"/>
    <w:rsid w:val="0056743B"/>
    <w:rsid w:val="00570E10"/>
    <w:rsid w:val="00573473"/>
    <w:rsid w:val="00574DE1"/>
    <w:rsid w:val="00576DC1"/>
    <w:rsid w:val="00580E5E"/>
    <w:rsid w:val="00581328"/>
    <w:rsid w:val="0058137D"/>
    <w:rsid w:val="0058156C"/>
    <w:rsid w:val="005819E4"/>
    <w:rsid w:val="00581FEA"/>
    <w:rsid w:val="00585D64"/>
    <w:rsid w:val="00586026"/>
    <w:rsid w:val="005862F8"/>
    <w:rsid w:val="00587BDD"/>
    <w:rsid w:val="005907FF"/>
    <w:rsid w:val="00597371"/>
    <w:rsid w:val="005A1A65"/>
    <w:rsid w:val="005A7FDC"/>
    <w:rsid w:val="005B0DD2"/>
    <w:rsid w:val="005B250B"/>
    <w:rsid w:val="005B2E1B"/>
    <w:rsid w:val="005B5655"/>
    <w:rsid w:val="005B5A11"/>
    <w:rsid w:val="005B7669"/>
    <w:rsid w:val="005B7765"/>
    <w:rsid w:val="005B7B50"/>
    <w:rsid w:val="005C1F4C"/>
    <w:rsid w:val="005C2264"/>
    <w:rsid w:val="005C32FD"/>
    <w:rsid w:val="005C374B"/>
    <w:rsid w:val="005C3E86"/>
    <w:rsid w:val="005C5AB5"/>
    <w:rsid w:val="005C5C38"/>
    <w:rsid w:val="005C74BD"/>
    <w:rsid w:val="005D11F7"/>
    <w:rsid w:val="005D336A"/>
    <w:rsid w:val="005D5C66"/>
    <w:rsid w:val="005D7A06"/>
    <w:rsid w:val="005E3748"/>
    <w:rsid w:val="005E47FE"/>
    <w:rsid w:val="005E5C4E"/>
    <w:rsid w:val="005E6124"/>
    <w:rsid w:val="005E7FA1"/>
    <w:rsid w:val="005F0EDA"/>
    <w:rsid w:val="005F4C48"/>
    <w:rsid w:val="005F5539"/>
    <w:rsid w:val="005F6F7D"/>
    <w:rsid w:val="00602096"/>
    <w:rsid w:val="006023A3"/>
    <w:rsid w:val="00602622"/>
    <w:rsid w:val="0060355F"/>
    <w:rsid w:val="00603A6C"/>
    <w:rsid w:val="00604F57"/>
    <w:rsid w:val="00605205"/>
    <w:rsid w:val="00606264"/>
    <w:rsid w:val="006074E7"/>
    <w:rsid w:val="00611DC1"/>
    <w:rsid w:val="00615B73"/>
    <w:rsid w:val="00616513"/>
    <w:rsid w:val="00620A4A"/>
    <w:rsid w:val="00623403"/>
    <w:rsid w:val="0062516C"/>
    <w:rsid w:val="00626DD9"/>
    <w:rsid w:val="0063015A"/>
    <w:rsid w:val="006305DC"/>
    <w:rsid w:val="00631F65"/>
    <w:rsid w:val="00635584"/>
    <w:rsid w:val="00640B36"/>
    <w:rsid w:val="006428AF"/>
    <w:rsid w:val="00643078"/>
    <w:rsid w:val="00643ADE"/>
    <w:rsid w:val="00644B23"/>
    <w:rsid w:val="00647560"/>
    <w:rsid w:val="00647DE8"/>
    <w:rsid w:val="00651DB2"/>
    <w:rsid w:val="00654E4E"/>
    <w:rsid w:val="00654F78"/>
    <w:rsid w:val="0065689F"/>
    <w:rsid w:val="00660079"/>
    <w:rsid w:val="006603F4"/>
    <w:rsid w:val="0066240D"/>
    <w:rsid w:val="00664365"/>
    <w:rsid w:val="006648E2"/>
    <w:rsid w:val="0066523D"/>
    <w:rsid w:val="00666A61"/>
    <w:rsid w:val="00666A76"/>
    <w:rsid w:val="006676FC"/>
    <w:rsid w:val="00670069"/>
    <w:rsid w:val="0067056B"/>
    <w:rsid w:val="006708C1"/>
    <w:rsid w:val="006723F2"/>
    <w:rsid w:val="00673FF6"/>
    <w:rsid w:val="0067495E"/>
    <w:rsid w:val="00677D6C"/>
    <w:rsid w:val="0068087B"/>
    <w:rsid w:val="00681CCF"/>
    <w:rsid w:val="00682D43"/>
    <w:rsid w:val="00683986"/>
    <w:rsid w:val="00687B34"/>
    <w:rsid w:val="00692172"/>
    <w:rsid w:val="006944E3"/>
    <w:rsid w:val="00695105"/>
    <w:rsid w:val="006956BB"/>
    <w:rsid w:val="00697356"/>
    <w:rsid w:val="00697D7A"/>
    <w:rsid w:val="00697E59"/>
    <w:rsid w:val="006A06F7"/>
    <w:rsid w:val="006A0839"/>
    <w:rsid w:val="006A1D1A"/>
    <w:rsid w:val="006A27E2"/>
    <w:rsid w:val="006A50A8"/>
    <w:rsid w:val="006A63CD"/>
    <w:rsid w:val="006A6E1C"/>
    <w:rsid w:val="006A7D59"/>
    <w:rsid w:val="006B23E7"/>
    <w:rsid w:val="006B27C2"/>
    <w:rsid w:val="006B5EFD"/>
    <w:rsid w:val="006B7E88"/>
    <w:rsid w:val="006C2E85"/>
    <w:rsid w:val="006C33CD"/>
    <w:rsid w:val="006C379C"/>
    <w:rsid w:val="006C426F"/>
    <w:rsid w:val="006C4758"/>
    <w:rsid w:val="006C49AA"/>
    <w:rsid w:val="006C4BEA"/>
    <w:rsid w:val="006C4DB2"/>
    <w:rsid w:val="006C7C7E"/>
    <w:rsid w:val="006D0CDC"/>
    <w:rsid w:val="006D0EF9"/>
    <w:rsid w:val="006D1182"/>
    <w:rsid w:val="006D1314"/>
    <w:rsid w:val="006D16EA"/>
    <w:rsid w:val="006D2EE3"/>
    <w:rsid w:val="006D3326"/>
    <w:rsid w:val="006D3DB9"/>
    <w:rsid w:val="006D4F66"/>
    <w:rsid w:val="006D5D47"/>
    <w:rsid w:val="006E0AE5"/>
    <w:rsid w:val="006E455E"/>
    <w:rsid w:val="006E5798"/>
    <w:rsid w:val="006E5914"/>
    <w:rsid w:val="006E5F00"/>
    <w:rsid w:val="006E7DDD"/>
    <w:rsid w:val="006F0D77"/>
    <w:rsid w:val="006F1131"/>
    <w:rsid w:val="006F2397"/>
    <w:rsid w:val="006F3A5C"/>
    <w:rsid w:val="006F3E9A"/>
    <w:rsid w:val="006F4107"/>
    <w:rsid w:val="006F645A"/>
    <w:rsid w:val="00700062"/>
    <w:rsid w:val="007000FB"/>
    <w:rsid w:val="00700CDB"/>
    <w:rsid w:val="0070270D"/>
    <w:rsid w:val="00706122"/>
    <w:rsid w:val="0070645C"/>
    <w:rsid w:val="00710C26"/>
    <w:rsid w:val="007119D2"/>
    <w:rsid w:val="0071372E"/>
    <w:rsid w:val="00713F68"/>
    <w:rsid w:val="00713FC2"/>
    <w:rsid w:val="00714601"/>
    <w:rsid w:val="0071688C"/>
    <w:rsid w:val="00716C8B"/>
    <w:rsid w:val="007201C9"/>
    <w:rsid w:val="00721072"/>
    <w:rsid w:val="007220D6"/>
    <w:rsid w:val="007224F0"/>
    <w:rsid w:val="007232EF"/>
    <w:rsid w:val="00725561"/>
    <w:rsid w:val="00730837"/>
    <w:rsid w:val="00732140"/>
    <w:rsid w:val="00732318"/>
    <w:rsid w:val="00733745"/>
    <w:rsid w:val="0073484B"/>
    <w:rsid w:val="00734E2D"/>
    <w:rsid w:val="00740D67"/>
    <w:rsid w:val="007412A2"/>
    <w:rsid w:val="0074230F"/>
    <w:rsid w:val="00744CFF"/>
    <w:rsid w:val="00745FF0"/>
    <w:rsid w:val="00746B0A"/>
    <w:rsid w:val="00747F1C"/>
    <w:rsid w:val="00750E85"/>
    <w:rsid w:val="00751C5B"/>
    <w:rsid w:val="007526CE"/>
    <w:rsid w:val="0075313E"/>
    <w:rsid w:val="007540E9"/>
    <w:rsid w:val="0075609C"/>
    <w:rsid w:val="00756E00"/>
    <w:rsid w:val="00765C5B"/>
    <w:rsid w:val="007665DB"/>
    <w:rsid w:val="00766D15"/>
    <w:rsid w:val="007731C1"/>
    <w:rsid w:val="0077457C"/>
    <w:rsid w:val="0077562E"/>
    <w:rsid w:val="00776B15"/>
    <w:rsid w:val="00777F29"/>
    <w:rsid w:val="00780E70"/>
    <w:rsid w:val="0078131B"/>
    <w:rsid w:val="00783874"/>
    <w:rsid w:val="007839A1"/>
    <w:rsid w:val="00784B38"/>
    <w:rsid w:val="007871E0"/>
    <w:rsid w:val="0078722B"/>
    <w:rsid w:val="0079124F"/>
    <w:rsid w:val="007914A1"/>
    <w:rsid w:val="00791539"/>
    <w:rsid w:val="007939FB"/>
    <w:rsid w:val="007940D0"/>
    <w:rsid w:val="007942BF"/>
    <w:rsid w:val="007944E5"/>
    <w:rsid w:val="00794530"/>
    <w:rsid w:val="007968AE"/>
    <w:rsid w:val="007A1A34"/>
    <w:rsid w:val="007A3684"/>
    <w:rsid w:val="007A38FB"/>
    <w:rsid w:val="007A4396"/>
    <w:rsid w:val="007A4F1C"/>
    <w:rsid w:val="007A52EA"/>
    <w:rsid w:val="007A6660"/>
    <w:rsid w:val="007A6E58"/>
    <w:rsid w:val="007A6FA0"/>
    <w:rsid w:val="007A70D5"/>
    <w:rsid w:val="007B09DF"/>
    <w:rsid w:val="007B0EA5"/>
    <w:rsid w:val="007B0EC7"/>
    <w:rsid w:val="007B43DE"/>
    <w:rsid w:val="007B54C2"/>
    <w:rsid w:val="007B650D"/>
    <w:rsid w:val="007B6D9C"/>
    <w:rsid w:val="007C04F0"/>
    <w:rsid w:val="007C0AD8"/>
    <w:rsid w:val="007C0B7F"/>
    <w:rsid w:val="007C2163"/>
    <w:rsid w:val="007C229A"/>
    <w:rsid w:val="007C2354"/>
    <w:rsid w:val="007C2C0E"/>
    <w:rsid w:val="007C45C2"/>
    <w:rsid w:val="007C5869"/>
    <w:rsid w:val="007C6237"/>
    <w:rsid w:val="007C796F"/>
    <w:rsid w:val="007D05F4"/>
    <w:rsid w:val="007D1DD7"/>
    <w:rsid w:val="007D2C14"/>
    <w:rsid w:val="007D4446"/>
    <w:rsid w:val="007D48C6"/>
    <w:rsid w:val="007D55C7"/>
    <w:rsid w:val="007D5651"/>
    <w:rsid w:val="007D56D6"/>
    <w:rsid w:val="007D5ED2"/>
    <w:rsid w:val="007D6554"/>
    <w:rsid w:val="007D6A0C"/>
    <w:rsid w:val="007D6D3A"/>
    <w:rsid w:val="007D752A"/>
    <w:rsid w:val="007D780F"/>
    <w:rsid w:val="007E20C3"/>
    <w:rsid w:val="007E2CFF"/>
    <w:rsid w:val="007E53A1"/>
    <w:rsid w:val="007E5ED3"/>
    <w:rsid w:val="007E745F"/>
    <w:rsid w:val="007F3062"/>
    <w:rsid w:val="007F3239"/>
    <w:rsid w:val="007F3833"/>
    <w:rsid w:val="007F3CB9"/>
    <w:rsid w:val="007F42DA"/>
    <w:rsid w:val="007F5E4D"/>
    <w:rsid w:val="007F5F92"/>
    <w:rsid w:val="007F7416"/>
    <w:rsid w:val="00802D0C"/>
    <w:rsid w:val="00802D69"/>
    <w:rsid w:val="00804568"/>
    <w:rsid w:val="0080571A"/>
    <w:rsid w:val="00805ED0"/>
    <w:rsid w:val="00805F3D"/>
    <w:rsid w:val="0080706D"/>
    <w:rsid w:val="00810D34"/>
    <w:rsid w:val="00812CC5"/>
    <w:rsid w:val="00813CB3"/>
    <w:rsid w:val="008142ED"/>
    <w:rsid w:val="008159CD"/>
    <w:rsid w:val="00815BC7"/>
    <w:rsid w:val="00817C9C"/>
    <w:rsid w:val="00817CF9"/>
    <w:rsid w:val="00820767"/>
    <w:rsid w:val="00820F8D"/>
    <w:rsid w:val="00821B82"/>
    <w:rsid w:val="00822E5E"/>
    <w:rsid w:val="0082382C"/>
    <w:rsid w:val="00825808"/>
    <w:rsid w:val="00825A09"/>
    <w:rsid w:val="008279AF"/>
    <w:rsid w:val="00830768"/>
    <w:rsid w:val="0083243A"/>
    <w:rsid w:val="008329EF"/>
    <w:rsid w:val="00833AF2"/>
    <w:rsid w:val="0083539F"/>
    <w:rsid w:val="0083570D"/>
    <w:rsid w:val="0084189D"/>
    <w:rsid w:val="00841AB7"/>
    <w:rsid w:val="008424D1"/>
    <w:rsid w:val="008430E7"/>
    <w:rsid w:val="0084561F"/>
    <w:rsid w:val="00846818"/>
    <w:rsid w:val="0084744D"/>
    <w:rsid w:val="00850C61"/>
    <w:rsid w:val="00850F62"/>
    <w:rsid w:val="0085378A"/>
    <w:rsid w:val="00856289"/>
    <w:rsid w:val="00860BF0"/>
    <w:rsid w:val="00860DE1"/>
    <w:rsid w:val="008611E9"/>
    <w:rsid w:val="008626FB"/>
    <w:rsid w:val="00864660"/>
    <w:rsid w:val="008652D7"/>
    <w:rsid w:val="008667D7"/>
    <w:rsid w:val="008669D5"/>
    <w:rsid w:val="00867102"/>
    <w:rsid w:val="0086715F"/>
    <w:rsid w:val="00871896"/>
    <w:rsid w:val="00871932"/>
    <w:rsid w:val="008743F6"/>
    <w:rsid w:val="00875E0B"/>
    <w:rsid w:val="00875FE7"/>
    <w:rsid w:val="00876429"/>
    <w:rsid w:val="00877028"/>
    <w:rsid w:val="008800DE"/>
    <w:rsid w:val="00880CA8"/>
    <w:rsid w:val="0088447D"/>
    <w:rsid w:val="00886977"/>
    <w:rsid w:val="0088703E"/>
    <w:rsid w:val="008876D1"/>
    <w:rsid w:val="00890C67"/>
    <w:rsid w:val="00890D82"/>
    <w:rsid w:val="008911AA"/>
    <w:rsid w:val="00891F09"/>
    <w:rsid w:val="00893073"/>
    <w:rsid w:val="00893CDD"/>
    <w:rsid w:val="00895B07"/>
    <w:rsid w:val="008962FD"/>
    <w:rsid w:val="00896376"/>
    <w:rsid w:val="008963AA"/>
    <w:rsid w:val="008964E3"/>
    <w:rsid w:val="00896624"/>
    <w:rsid w:val="00896900"/>
    <w:rsid w:val="00897849"/>
    <w:rsid w:val="008A0E93"/>
    <w:rsid w:val="008A2F3C"/>
    <w:rsid w:val="008A6746"/>
    <w:rsid w:val="008A6992"/>
    <w:rsid w:val="008A7025"/>
    <w:rsid w:val="008A77BE"/>
    <w:rsid w:val="008A7B07"/>
    <w:rsid w:val="008B099B"/>
    <w:rsid w:val="008B1ABB"/>
    <w:rsid w:val="008B1AE7"/>
    <w:rsid w:val="008B1CDF"/>
    <w:rsid w:val="008B5CAB"/>
    <w:rsid w:val="008B60F2"/>
    <w:rsid w:val="008B625B"/>
    <w:rsid w:val="008B62F7"/>
    <w:rsid w:val="008B6718"/>
    <w:rsid w:val="008C2CF4"/>
    <w:rsid w:val="008C373C"/>
    <w:rsid w:val="008C38EF"/>
    <w:rsid w:val="008C409D"/>
    <w:rsid w:val="008C4725"/>
    <w:rsid w:val="008C4FD0"/>
    <w:rsid w:val="008C5E35"/>
    <w:rsid w:val="008C73F1"/>
    <w:rsid w:val="008D1896"/>
    <w:rsid w:val="008D3E48"/>
    <w:rsid w:val="008D4091"/>
    <w:rsid w:val="008D626F"/>
    <w:rsid w:val="008E0B70"/>
    <w:rsid w:val="008E299E"/>
    <w:rsid w:val="008E2A3A"/>
    <w:rsid w:val="008E2F46"/>
    <w:rsid w:val="008E4275"/>
    <w:rsid w:val="008E7E0B"/>
    <w:rsid w:val="008E7FD7"/>
    <w:rsid w:val="008F0FED"/>
    <w:rsid w:val="008F1A64"/>
    <w:rsid w:val="008F2809"/>
    <w:rsid w:val="008F2906"/>
    <w:rsid w:val="008F3730"/>
    <w:rsid w:val="008F5234"/>
    <w:rsid w:val="008F5F65"/>
    <w:rsid w:val="008F7CF7"/>
    <w:rsid w:val="0090212B"/>
    <w:rsid w:val="00902606"/>
    <w:rsid w:val="00902F28"/>
    <w:rsid w:val="00903089"/>
    <w:rsid w:val="00903449"/>
    <w:rsid w:val="00904A4D"/>
    <w:rsid w:val="00905839"/>
    <w:rsid w:val="009064FD"/>
    <w:rsid w:val="009066F0"/>
    <w:rsid w:val="00907123"/>
    <w:rsid w:val="0090746F"/>
    <w:rsid w:val="00907D34"/>
    <w:rsid w:val="00911245"/>
    <w:rsid w:val="0091418C"/>
    <w:rsid w:val="009160AD"/>
    <w:rsid w:val="00916F64"/>
    <w:rsid w:val="009174F1"/>
    <w:rsid w:val="009176C3"/>
    <w:rsid w:val="0092155F"/>
    <w:rsid w:val="00922FAB"/>
    <w:rsid w:val="009238A5"/>
    <w:rsid w:val="00925BED"/>
    <w:rsid w:val="00925D63"/>
    <w:rsid w:val="00926E6A"/>
    <w:rsid w:val="0092745A"/>
    <w:rsid w:val="009316A2"/>
    <w:rsid w:val="0093256C"/>
    <w:rsid w:val="009327D3"/>
    <w:rsid w:val="00934241"/>
    <w:rsid w:val="009405FF"/>
    <w:rsid w:val="00941AA8"/>
    <w:rsid w:val="00941FD6"/>
    <w:rsid w:val="00942557"/>
    <w:rsid w:val="00942BB5"/>
    <w:rsid w:val="00942D0A"/>
    <w:rsid w:val="009440E2"/>
    <w:rsid w:val="00945238"/>
    <w:rsid w:val="00947000"/>
    <w:rsid w:val="00947421"/>
    <w:rsid w:val="00952B1B"/>
    <w:rsid w:val="00953753"/>
    <w:rsid w:val="00955E19"/>
    <w:rsid w:val="009569FE"/>
    <w:rsid w:val="0096128D"/>
    <w:rsid w:val="00961385"/>
    <w:rsid w:val="00961579"/>
    <w:rsid w:val="009664BD"/>
    <w:rsid w:val="0096719F"/>
    <w:rsid w:val="009705EE"/>
    <w:rsid w:val="00970AE4"/>
    <w:rsid w:val="00972E7A"/>
    <w:rsid w:val="00975CD5"/>
    <w:rsid w:val="009807B5"/>
    <w:rsid w:val="00986E1A"/>
    <w:rsid w:val="00986E39"/>
    <w:rsid w:val="00987247"/>
    <w:rsid w:val="00987B59"/>
    <w:rsid w:val="00987EB4"/>
    <w:rsid w:val="009902CB"/>
    <w:rsid w:val="00991211"/>
    <w:rsid w:val="0099143E"/>
    <w:rsid w:val="0099378B"/>
    <w:rsid w:val="009947C7"/>
    <w:rsid w:val="00994AA5"/>
    <w:rsid w:val="0099615D"/>
    <w:rsid w:val="009A115E"/>
    <w:rsid w:val="009A2BC2"/>
    <w:rsid w:val="009A32EC"/>
    <w:rsid w:val="009A5371"/>
    <w:rsid w:val="009A6F41"/>
    <w:rsid w:val="009A7A02"/>
    <w:rsid w:val="009A7D67"/>
    <w:rsid w:val="009B068B"/>
    <w:rsid w:val="009B10C3"/>
    <w:rsid w:val="009B131F"/>
    <w:rsid w:val="009B1502"/>
    <w:rsid w:val="009B2A7A"/>
    <w:rsid w:val="009B33B1"/>
    <w:rsid w:val="009B37C0"/>
    <w:rsid w:val="009B3923"/>
    <w:rsid w:val="009B3A38"/>
    <w:rsid w:val="009B4179"/>
    <w:rsid w:val="009B498B"/>
    <w:rsid w:val="009B5E01"/>
    <w:rsid w:val="009B7B27"/>
    <w:rsid w:val="009C0FE4"/>
    <w:rsid w:val="009C39DB"/>
    <w:rsid w:val="009C4FB9"/>
    <w:rsid w:val="009C70A1"/>
    <w:rsid w:val="009C7BA1"/>
    <w:rsid w:val="009D03EB"/>
    <w:rsid w:val="009D09B3"/>
    <w:rsid w:val="009D2CD9"/>
    <w:rsid w:val="009D3157"/>
    <w:rsid w:val="009D38FF"/>
    <w:rsid w:val="009D5915"/>
    <w:rsid w:val="009D61D3"/>
    <w:rsid w:val="009D6BAF"/>
    <w:rsid w:val="009E073C"/>
    <w:rsid w:val="009E6D1A"/>
    <w:rsid w:val="009E7F58"/>
    <w:rsid w:val="009F1353"/>
    <w:rsid w:val="009F1509"/>
    <w:rsid w:val="009F16E6"/>
    <w:rsid w:val="009F1A01"/>
    <w:rsid w:val="009F2E77"/>
    <w:rsid w:val="009F4241"/>
    <w:rsid w:val="009F4575"/>
    <w:rsid w:val="009F5897"/>
    <w:rsid w:val="009F5D43"/>
    <w:rsid w:val="009F6A4F"/>
    <w:rsid w:val="00A020DC"/>
    <w:rsid w:val="00A02193"/>
    <w:rsid w:val="00A03297"/>
    <w:rsid w:val="00A108F9"/>
    <w:rsid w:val="00A12954"/>
    <w:rsid w:val="00A129F1"/>
    <w:rsid w:val="00A12F38"/>
    <w:rsid w:val="00A15BD2"/>
    <w:rsid w:val="00A16D24"/>
    <w:rsid w:val="00A202D7"/>
    <w:rsid w:val="00A215E4"/>
    <w:rsid w:val="00A2191E"/>
    <w:rsid w:val="00A2289C"/>
    <w:rsid w:val="00A22947"/>
    <w:rsid w:val="00A249C2"/>
    <w:rsid w:val="00A2528B"/>
    <w:rsid w:val="00A25EB0"/>
    <w:rsid w:val="00A26635"/>
    <w:rsid w:val="00A30C82"/>
    <w:rsid w:val="00A344F6"/>
    <w:rsid w:val="00A3498F"/>
    <w:rsid w:val="00A371A9"/>
    <w:rsid w:val="00A37540"/>
    <w:rsid w:val="00A37CF2"/>
    <w:rsid w:val="00A40BA6"/>
    <w:rsid w:val="00A40C19"/>
    <w:rsid w:val="00A43EDF"/>
    <w:rsid w:val="00A45126"/>
    <w:rsid w:val="00A47834"/>
    <w:rsid w:val="00A53170"/>
    <w:rsid w:val="00A533EB"/>
    <w:rsid w:val="00A53AA7"/>
    <w:rsid w:val="00A5486E"/>
    <w:rsid w:val="00A556DE"/>
    <w:rsid w:val="00A57173"/>
    <w:rsid w:val="00A578CE"/>
    <w:rsid w:val="00A601D9"/>
    <w:rsid w:val="00A63562"/>
    <w:rsid w:val="00A644C4"/>
    <w:rsid w:val="00A66FDB"/>
    <w:rsid w:val="00A67DF7"/>
    <w:rsid w:val="00A704C5"/>
    <w:rsid w:val="00A70D63"/>
    <w:rsid w:val="00A710ED"/>
    <w:rsid w:val="00A742DB"/>
    <w:rsid w:val="00A74767"/>
    <w:rsid w:val="00A7683E"/>
    <w:rsid w:val="00A80B67"/>
    <w:rsid w:val="00A816BC"/>
    <w:rsid w:val="00A817BD"/>
    <w:rsid w:val="00A81AB8"/>
    <w:rsid w:val="00A838DC"/>
    <w:rsid w:val="00A83D5A"/>
    <w:rsid w:val="00A83DD6"/>
    <w:rsid w:val="00A854D9"/>
    <w:rsid w:val="00A85628"/>
    <w:rsid w:val="00A860B7"/>
    <w:rsid w:val="00A87126"/>
    <w:rsid w:val="00A90380"/>
    <w:rsid w:val="00A92676"/>
    <w:rsid w:val="00A93104"/>
    <w:rsid w:val="00A9327E"/>
    <w:rsid w:val="00A937A4"/>
    <w:rsid w:val="00A93B7D"/>
    <w:rsid w:val="00A95D80"/>
    <w:rsid w:val="00A961D1"/>
    <w:rsid w:val="00A96C6E"/>
    <w:rsid w:val="00A96FCE"/>
    <w:rsid w:val="00AA06FD"/>
    <w:rsid w:val="00AA27EE"/>
    <w:rsid w:val="00AA344C"/>
    <w:rsid w:val="00AA6BFB"/>
    <w:rsid w:val="00AB201E"/>
    <w:rsid w:val="00AB245F"/>
    <w:rsid w:val="00AB39D9"/>
    <w:rsid w:val="00AB4DF3"/>
    <w:rsid w:val="00AB4F52"/>
    <w:rsid w:val="00AB62F6"/>
    <w:rsid w:val="00AB64D6"/>
    <w:rsid w:val="00AB6BBF"/>
    <w:rsid w:val="00AB7B8D"/>
    <w:rsid w:val="00AC0E29"/>
    <w:rsid w:val="00AC1924"/>
    <w:rsid w:val="00AC23F2"/>
    <w:rsid w:val="00AC36FC"/>
    <w:rsid w:val="00AC40D2"/>
    <w:rsid w:val="00AC418D"/>
    <w:rsid w:val="00AC4B99"/>
    <w:rsid w:val="00AC7AFC"/>
    <w:rsid w:val="00AC7F62"/>
    <w:rsid w:val="00AD0050"/>
    <w:rsid w:val="00AD16A8"/>
    <w:rsid w:val="00AD1A46"/>
    <w:rsid w:val="00AD1C80"/>
    <w:rsid w:val="00AD2620"/>
    <w:rsid w:val="00AD3091"/>
    <w:rsid w:val="00AD3320"/>
    <w:rsid w:val="00AD53BF"/>
    <w:rsid w:val="00AD6A31"/>
    <w:rsid w:val="00AE02DF"/>
    <w:rsid w:val="00AE69B8"/>
    <w:rsid w:val="00AE7454"/>
    <w:rsid w:val="00AE7984"/>
    <w:rsid w:val="00AE7985"/>
    <w:rsid w:val="00AF0679"/>
    <w:rsid w:val="00AF1046"/>
    <w:rsid w:val="00AF3336"/>
    <w:rsid w:val="00AF5B22"/>
    <w:rsid w:val="00AF722A"/>
    <w:rsid w:val="00AF7B73"/>
    <w:rsid w:val="00B016D3"/>
    <w:rsid w:val="00B0243A"/>
    <w:rsid w:val="00B028B5"/>
    <w:rsid w:val="00B02F36"/>
    <w:rsid w:val="00B0529A"/>
    <w:rsid w:val="00B106F4"/>
    <w:rsid w:val="00B13655"/>
    <w:rsid w:val="00B141BB"/>
    <w:rsid w:val="00B14992"/>
    <w:rsid w:val="00B1572B"/>
    <w:rsid w:val="00B15A02"/>
    <w:rsid w:val="00B21679"/>
    <w:rsid w:val="00B23134"/>
    <w:rsid w:val="00B23432"/>
    <w:rsid w:val="00B26CB7"/>
    <w:rsid w:val="00B272E8"/>
    <w:rsid w:val="00B30004"/>
    <w:rsid w:val="00B302E9"/>
    <w:rsid w:val="00B3157E"/>
    <w:rsid w:val="00B315A7"/>
    <w:rsid w:val="00B3367F"/>
    <w:rsid w:val="00B35026"/>
    <w:rsid w:val="00B3624B"/>
    <w:rsid w:val="00B36B14"/>
    <w:rsid w:val="00B40688"/>
    <w:rsid w:val="00B40F76"/>
    <w:rsid w:val="00B410E0"/>
    <w:rsid w:val="00B41420"/>
    <w:rsid w:val="00B43FC1"/>
    <w:rsid w:val="00B454DC"/>
    <w:rsid w:val="00B473B5"/>
    <w:rsid w:val="00B5024D"/>
    <w:rsid w:val="00B504CA"/>
    <w:rsid w:val="00B51176"/>
    <w:rsid w:val="00B55976"/>
    <w:rsid w:val="00B57227"/>
    <w:rsid w:val="00B57867"/>
    <w:rsid w:val="00B605C0"/>
    <w:rsid w:val="00B61442"/>
    <w:rsid w:val="00B625DC"/>
    <w:rsid w:val="00B644A1"/>
    <w:rsid w:val="00B644E8"/>
    <w:rsid w:val="00B64BB1"/>
    <w:rsid w:val="00B66483"/>
    <w:rsid w:val="00B7134F"/>
    <w:rsid w:val="00B7379C"/>
    <w:rsid w:val="00B760B9"/>
    <w:rsid w:val="00B77053"/>
    <w:rsid w:val="00B77583"/>
    <w:rsid w:val="00B80E8C"/>
    <w:rsid w:val="00B83C75"/>
    <w:rsid w:val="00B848E9"/>
    <w:rsid w:val="00B84A80"/>
    <w:rsid w:val="00B859E5"/>
    <w:rsid w:val="00B908F6"/>
    <w:rsid w:val="00B91144"/>
    <w:rsid w:val="00B9155A"/>
    <w:rsid w:val="00B919D3"/>
    <w:rsid w:val="00B92303"/>
    <w:rsid w:val="00B92771"/>
    <w:rsid w:val="00B929B4"/>
    <w:rsid w:val="00B92A28"/>
    <w:rsid w:val="00B92BC4"/>
    <w:rsid w:val="00B950FB"/>
    <w:rsid w:val="00B9603C"/>
    <w:rsid w:val="00B96578"/>
    <w:rsid w:val="00BA09D0"/>
    <w:rsid w:val="00BA0DF2"/>
    <w:rsid w:val="00BA1192"/>
    <w:rsid w:val="00BA1DAC"/>
    <w:rsid w:val="00BA1ECA"/>
    <w:rsid w:val="00BA2BE9"/>
    <w:rsid w:val="00BA4399"/>
    <w:rsid w:val="00BA50E5"/>
    <w:rsid w:val="00BA5C93"/>
    <w:rsid w:val="00BA63DC"/>
    <w:rsid w:val="00BB1C1C"/>
    <w:rsid w:val="00BB1E79"/>
    <w:rsid w:val="00BC0DFF"/>
    <w:rsid w:val="00BC0E0A"/>
    <w:rsid w:val="00BC0EAE"/>
    <w:rsid w:val="00BC1331"/>
    <w:rsid w:val="00BC5361"/>
    <w:rsid w:val="00BC7110"/>
    <w:rsid w:val="00BD01E6"/>
    <w:rsid w:val="00BD08CD"/>
    <w:rsid w:val="00BD1EE7"/>
    <w:rsid w:val="00BD5D95"/>
    <w:rsid w:val="00BD7BA0"/>
    <w:rsid w:val="00BE28AE"/>
    <w:rsid w:val="00BE4397"/>
    <w:rsid w:val="00BE4F40"/>
    <w:rsid w:val="00BE5704"/>
    <w:rsid w:val="00BE5943"/>
    <w:rsid w:val="00BE7AB6"/>
    <w:rsid w:val="00BF047B"/>
    <w:rsid w:val="00BF0B18"/>
    <w:rsid w:val="00BF13EC"/>
    <w:rsid w:val="00BF404C"/>
    <w:rsid w:val="00BF50CE"/>
    <w:rsid w:val="00BF5469"/>
    <w:rsid w:val="00BF5793"/>
    <w:rsid w:val="00BF6459"/>
    <w:rsid w:val="00BF78A9"/>
    <w:rsid w:val="00BF7E03"/>
    <w:rsid w:val="00C00C60"/>
    <w:rsid w:val="00C0289F"/>
    <w:rsid w:val="00C028C8"/>
    <w:rsid w:val="00C04D30"/>
    <w:rsid w:val="00C0649C"/>
    <w:rsid w:val="00C06E0F"/>
    <w:rsid w:val="00C071D3"/>
    <w:rsid w:val="00C10271"/>
    <w:rsid w:val="00C10A25"/>
    <w:rsid w:val="00C12F8A"/>
    <w:rsid w:val="00C13D5F"/>
    <w:rsid w:val="00C162D5"/>
    <w:rsid w:val="00C16466"/>
    <w:rsid w:val="00C177C7"/>
    <w:rsid w:val="00C2089A"/>
    <w:rsid w:val="00C210B5"/>
    <w:rsid w:val="00C21273"/>
    <w:rsid w:val="00C23C47"/>
    <w:rsid w:val="00C303D9"/>
    <w:rsid w:val="00C30D20"/>
    <w:rsid w:val="00C315BB"/>
    <w:rsid w:val="00C31617"/>
    <w:rsid w:val="00C32125"/>
    <w:rsid w:val="00C32657"/>
    <w:rsid w:val="00C3398E"/>
    <w:rsid w:val="00C34018"/>
    <w:rsid w:val="00C34408"/>
    <w:rsid w:val="00C366BD"/>
    <w:rsid w:val="00C40CB8"/>
    <w:rsid w:val="00C45440"/>
    <w:rsid w:val="00C46B94"/>
    <w:rsid w:val="00C5008B"/>
    <w:rsid w:val="00C50154"/>
    <w:rsid w:val="00C50232"/>
    <w:rsid w:val="00C50855"/>
    <w:rsid w:val="00C50C8C"/>
    <w:rsid w:val="00C52DBD"/>
    <w:rsid w:val="00C539BD"/>
    <w:rsid w:val="00C55EC6"/>
    <w:rsid w:val="00C62C17"/>
    <w:rsid w:val="00C62FEC"/>
    <w:rsid w:val="00C6616F"/>
    <w:rsid w:val="00C725F6"/>
    <w:rsid w:val="00C737EA"/>
    <w:rsid w:val="00C755A5"/>
    <w:rsid w:val="00C75EA9"/>
    <w:rsid w:val="00C77379"/>
    <w:rsid w:val="00C776F0"/>
    <w:rsid w:val="00C80EF4"/>
    <w:rsid w:val="00C81C22"/>
    <w:rsid w:val="00C83E55"/>
    <w:rsid w:val="00C8577B"/>
    <w:rsid w:val="00C85D17"/>
    <w:rsid w:val="00C8714E"/>
    <w:rsid w:val="00C90560"/>
    <w:rsid w:val="00C925AF"/>
    <w:rsid w:val="00CA24F1"/>
    <w:rsid w:val="00CA3FB9"/>
    <w:rsid w:val="00CA445B"/>
    <w:rsid w:val="00CA4CDF"/>
    <w:rsid w:val="00CA4E94"/>
    <w:rsid w:val="00CA4F19"/>
    <w:rsid w:val="00CA5B19"/>
    <w:rsid w:val="00CA696D"/>
    <w:rsid w:val="00CA7040"/>
    <w:rsid w:val="00CB0172"/>
    <w:rsid w:val="00CB4AAF"/>
    <w:rsid w:val="00CB539A"/>
    <w:rsid w:val="00CB7406"/>
    <w:rsid w:val="00CB7E50"/>
    <w:rsid w:val="00CC03E0"/>
    <w:rsid w:val="00CC14D3"/>
    <w:rsid w:val="00CC25EF"/>
    <w:rsid w:val="00CC2D37"/>
    <w:rsid w:val="00CC4582"/>
    <w:rsid w:val="00CC4D9E"/>
    <w:rsid w:val="00CC5434"/>
    <w:rsid w:val="00CC7647"/>
    <w:rsid w:val="00CD0F75"/>
    <w:rsid w:val="00CD23A5"/>
    <w:rsid w:val="00CD27A6"/>
    <w:rsid w:val="00CD3804"/>
    <w:rsid w:val="00CD3C82"/>
    <w:rsid w:val="00CD49A5"/>
    <w:rsid w:val="00CD4B67"/>
    <w:rsid w:val="00CD5E18"/>
    <w:rsid w:val="00CE12BB"/>
    <w:rsid w:val="00CE247C"/>
    <w:rsid w:val="00CE3B3D"/>
    <w:rsid w:val="00CE76F8"/>
    <w:rsid w:val="00CF2A76"/>
    <w:rsid w:val="00CF3A28"/>
    <w:rsid w:val="00CF3B0C"/>
    <w:rsid w:val="00CF5E63"/>
    <w:rsid w:val="00CF62FF"/>
    <w:rsid w:val="00CF6EB0"/>
    <w:rsid w:val="00CF6FB9"/>
    <w:rsid w:val="00CF79B1"/>
    <w:rsid w:val="00CF7A06"/>
    <w:rsid w:val="00D00A37"/>
    <w:rsid w:val="00D019F3"/>
    <w:rsid w:val="00D02238"/>
    <w:rsid w:val="00D06073"/>
    <w:rsid w:val="00D06680"/>
    <w:rsid w:val="00D067C6"/>
    <w:rsid w:val="00D07D84"/>
    <w:rsid w:val="00D11700"/>
    <w:rsid w:val="00D12066"/>
    <w:rsid w:val="00D13304"/>
    <w:rsid w:val="00D133A5"/>
    <w:rsid w:val="00D14EF3"/>
    <w:rsid w:val="00D163E7"/>
    <w:rsid w:val="00D2134A"/>
    <w:rsid w:val="00D2156E"/>
    <w:rsid w:val="00D22021"/>
    <w:rsid w:val="00D22F46"/>
    <w:rsid w:val="00D23776"/>
    <w:rsid w:val="00D24C74"/>
    <w:rsid w:val="00D269A8"/>
    <w:rsid w:val="00D269FD"/>
    <w:rsid w:val="00D30383"/>
    <w:rsid w:val="00D3063A"/>
    <w:rsid w:val="00D31A14"/>
    <w:rsid w:val="00D34529"/>
    <w:rsid w:val="00D35FFD"/>
    <w:rsid w:val="00D3778C"/>
    <w:rsid w:val="00D41AF5"/>
    <w:rsid w:val="00D43770"/>
    <w:rsid w:val="00D43A37"/>
    <w:rsid w:val="00D43FCD"/>
    <w:rsid w:val="00D4551D"/>
    <w:rsid w:val="00D45D59"/>
    <w:rsid w:val="00D46E6C"/>
    <w:rsid w:val="00D4702C"/>
    <w:rsid w:val="00D47A0F"/>
    <w:rsid w:val="00D501A6"/>
    <w:rsid w:val="00D511A4"/>
    <w:rsid w:val="00D5350C"/>
    <w:rsid w:val="00D5391A"/>
    <w:rsid w:val="00D54014"/>
    <w:rsid w:val="00D54FF6"/>
    <w:rsid w:val="00D55755"/>
    <w:rsid w:val="00D61CA0"/>
    <w:rsid w:val="00D62A2A"/>
    <w:rsid w:val="00D677A0"/>
    <w:rsid w:val="00D7210D"/>
    <w:rsid w:val="00D73A23"/>
    <w:rsid w:val="00D75D4B"/>
    <w:rsid w:val="00D7726B"/>
    <w:rsid w:val="00D80897"/>
    <w:rsid w:val="00D80D4C"/>
    <w:rsid w:val="00D81F0F"/>
    <w:rsid w:val="00D836B6"/>
    <w:rsid w:val="00D8376A"/>
    <w:rsid w:val="00D83AA1"/>
    <w:rsid w:val="00D86C9F"/>
    <w:rsid w:val="00D91BAD"/>
    <w:rsid w:val="00D92768"/>
    <w:rsid w:val="00D93725"/>
    <w:rsid w:val="00D9553E"/>
    <w:rsid w:val="00D964BE"/>
    <w:rsid w:val="00D97B53"/>
    <w:rsid w:val="00DA04C2"/>
    <w:rsid w:val="00DA05F0"/>
    <w:rsid w:val="00DA070B"/>
    <w:rsid w:val="00DA1AA8"/>
    <w:rsid w:val="00DA205C"/>
    <w:rsid w:val="00DA3069"/>
    <w:rsid w:val="00DA3B03"/>
    <w:rsid w:val="00DA4BDA"/>
    <w:rsid w:val="00DA56E0"/>
    <w:rsid w:val="00DA5AC4"/>
    <w:rsid w:val="00DA6873"/>
    <w:rsid w:val="00DA6E21"/>
    <w:rsid w:val="00DA7876"/>
    <w:rsid w:val="00DB1CD2"/>
    <w:rsid w:val="00DB4DEF"/>
    <w:rsid w:val="00DB5150"/>
    <w:rsid w:val="00DB5DD0"/>
    <w:rsid w:val="00DB5F8A"/>
    <w:rsid w:val="00DB619B"/>
    <w:rsid w:val="00DB61C3"/>
    <w:rsid w:val="00DB77A1"/>
    <w:rsid w:val="00DC01F3"/>
    <w:rsid w:val="00DC1413"/>
    <w:rsid w:val="00DC38BE"/>
    <w:rsid w:val="00DC55C9"/>
    <w:rsid w:val="00DC6DB4"/>
    <w:rsid w:val="00DC78BA"/>
    <w:rsid w:val="00DC7CD7"/>
    <w:rsid w:val="00DD1257"/>
    <w:rsid w:val="00DD1697"/>
    <w:rsid w:val="00DD17B1"/>
    <w:rsid w:val="00DD1FB4"/>
    <w:rsid w:val="00DD3B12"/>
    <w:rsid w:val="00DE35E3"/>
    <w:rsid w:val="00DE3A8D"/>
    <w:rsid w:val="00DE43C2"/>
    <w:rsid w:val="00DE72AC"/>
    <w:rsid w:val="00DE74F6"/>
    <w:rsid w:val="00DE7795"/>
    <w:rsid w:val="00DF095A"/>
    <w:rsid w:val="00DF2134"/>
    <w:rsid w:val="00DF62F8"/>
    <w:rsid w:val="00DF7B41"/>
    <w:rsid w:val="00E00932"/>
    <w:rsid w:val="00E00DC9"/>
    <w:rsid w:val="00E03FB7"/>
    <w:rsid w:val="00E043AC"/>
    <w:rsid w:val="00E05391"/>
    <w:rsid w:val="00E0608F"/>
    <w:rsid w:val="00E07F0C"/>
    <w:rsid w:val="00E1167C"/>
    <w:rsid w:val="00E12ACD"/>
    <w:rsid w:val="00E1353B"/>
    <w:rsid w:val="00E14092"/>
    <w:rsid w:val="00E141EA"/>
    <w:rsid w:val="00E1500F"/>
    <w:rsid w:val="00E16286"/>
    <w:rsid w:val="00E17E26"/>
    <w:rsid w:val="00E21238"/>
    <w:rsid w:val="00E232D3"/>
    <w:rsid w:val="00E2368A"/>
    <w:rsid w:val="00E25942"/>
    <w:rsid w:val="00E2601D"/>
    <w:rsid w:val="00E261C7"/>
    <w:rsid w:val="00E30056"/>
    <w:rsid w:val="00E30F3D"/>
    <w:rsid w:val="00E312C3"/>
    <w:rsid w:val="00E322DD"/>
    <w:rsid w:val="00E32E4E"/>
    <w:rsid w:val="00E33BB9"/>
    <w:rsid w:val="00E33C57"/>
    <w:rsid w:val="00E34397"/>
    <w:rsid w:val="00E34CCE"/>
    <w:rsid w:val="00E360AA"/>
    <w:rsid w:val="00E42224"/>
    <w:rsid w:val="00E4320D"/>
    <w:rsid w:val="00E4345E"/>
    <w:rsid w:val="00E47352"/>
    <w:rsid w:val="00E50AE0"/>
    <w:rsid w:val="00E50DBD"/>
    <w:rsid w:val="00E51299"/>
    <w:rsid w:val="00E520FD"/>
    <w:rsid w:val="00E53080"/>
    <w:rsid w:val="00E53652"/>
    <w:rsid w:val="00E5562C"/>
    <w:rsid w:val="00E5578E"/>
    <w:rsid w:val="00E56E44"/>
    <w:rsid w:val="00E644AF"/>
    <w:rsid w:val="00E64B5B"/>
    <w:rsid w:val="00E65D60"/>
    <w:rsid w:val="00E661BF"/>
    <w:rsid w:val="00E67910"/>
    <w:rsid w:val="00E7159F"/>
    <w:rsid w:val="00E73037"/>
    <w:rsid w:val="00E74945"/>
    <w:rsid w:val="00E757CA"/>
    <w:rsid w:val="00E75FD1"/>
    <w:rsid w:val="00E76150"/>
    <w:rsid w:val="00E80318"/>
    <w:rsid w:val="00E803F2"/>
    <w:rsid w:val="00E84733"/>
    <w:rsid w:val="00E85A33"/>
    <w:rsid w:val="00E86DBD"/>
    <w:rsid w:val="00E900EC"/>
    <w:rsid w:val="00E93056"/>
    <w:rsid w:val="00E94458"/>
    <w:rsid w:val="00E9492C"/>
    <w:rsid w:val="00E94ADF"/>
    <w:rsid w:val="00E95F4F"/>
    <w:rsid w:val="00E96320"/>
    <w:rsid w:val="00E974F0"/>
    <w:rsid w:val="00EA19BD"/>
    <w:rsid w:val="00EA1D0C"/>
    <w:rsid w:val="00EA3C93"/>
    <w:rsid w:val="00EA69FC"/>
    <w:rsid w:val="00EB0791"/>
    <w:rsid w:val="00EB2D00"/>
    <w:rsid w:val="00EB2F43"/>
    <w:rsid w:val="00EB30FB"/>
    <w:rsid w:val="00EB3C5B"/>
    <w:rsid w:val="00EB4A7A"/>
    <w:rsid w:val="00EB59B7"/>
    <w:rsid w:val="00EB6E65"/>
    <w:rsid w:val="00EB7C30"/>
    <w:rsid w:val="00EC12A8"/>
    <w:rsid w:val="00EC2D58"/>
    <w:rsid w:val="00EC4070"/>
    <w:rsid w:val="00EC40E6"/>
    <w:rsid w:val="00EC426F"/>
    <w:rsid w:val="00EC4BE7"/>
    <w:rsid w:val="00EC4EC4"/>
    <w:rsid w:val="00EC50E0"/>
    <w:rsid w:val="00EC609E"/>
    <w:rsid w:val="00EC6493"/>
    <w:rsid w:val="00EC767B"/>
    <w:rsid w:val="00ED096F"/>
    <w:rsid w:val="00ED3691"/>
    <w:rsid w:val="00ED6002"/>
    <w:rsid w:val="00ED74EA"/>
    <w:rsid w:val="00ED7E06"/>
    <w:rsid w:val="00EE0880"/>
    <w:rsid w:val="00EE1DB1"/>
    <w:rsid w:val="00EE2834"/>
    <w:rsid w:val="00EE4647"/>
    <w:rsid w:val="00EE6353"/>
    <w:rsid w:val="00EE7001"/>
    <w:rsid w:val="00EE7685"/>
    <w:rsid w:val="00EF026C"/>
    <w:rsid w:val="00EF0CB0"/>
    <w:rsid w:val="00EF12B5"/>
    <w:rsid w:val="00EF2108"/>
    <w:rsid w:val="00EF3383"/>
    <w:rsid w:val="00EF4AAF"/>
    <w:rsid w:val="00EF68D0"/>
    <w:rsid w:val="00F0268C"/>
    <w:rsid w:val="00F047BF"/>
    <w:rsid w:val="00F04E9A"/>
    <w:rsid w:val="00F0612A"/>
    <w:rsid w:val="00F07573"/>
    <w:rsid w:val="00F100DA"/>
    <w:rsid w:val="00F127EA"/>
    <w:rsid w:val="00F13D6D"/>
    <w:rsid w:val="00F13D85"/>
    <w:rsid w:val="00F13ECC"/>
    <w:rsid w:val="00F17402"/>
    <w:rsid w:val="00F17461"/>
    <w:rsid w:val="00F17D88"/>
    <w:rsid w:val="00F209DF"/>
    <w:rsid w:val="00F20E14"/>
    <w:rsid w:val="00F21A5D"/>
    <w:rsid w:val="00F2318C"/>
    <w:rsid w:val="00F238B0"/>
    <w:rsid w:val="00F23B67"/>
    <w:rsid w:val="00F23D12"/>
    <w:rsid w:val="00F2404A"/>
    <w:rsid w:val="00F30855"/>
    <w:rsid w:val="00F30902"/>
    <w:rsid w:val="00F30E71"/>
    <w:rsid w:val="00F31178"/>
    <w:rsid w:val="00F31787"/>
    <w:rsid w:val="00F35642"/>
    <w:rsid w:val="00F3582F"/>
    <w:rsid w:val="00F372FA"/>
    <w:rsid w:val="00F37FBB"/>
    <w:rsid w:val="00F415B8"/>
    <w:rsid w:val="00F417DF"/>
    <w:rsid w:val="00F41BDE"/>
    <w:rsid w:val="00F42257"/>
    <w:rsid w:val="00F42E66"/>
    <w:rsid w:val="00F43477"/>
    <w:rsid w:val="00F434D1"/>
    <w:rsid w:val="00F436FA"/>
    <w:rsid w:val="00F43A65"/>
    <w:rsid w:val="00F44CFF"/>
    <w:rsid w:val="00F44FFC"/>
    <w:rsid w:val="00F456C1"/>
    <w:rsid w:val="00F53B6D"/>
    <w:rsid w:val="00F53DD3"/>
    <w:rsid w:val="00F56990"/>
    <w:rsid w:val="00F56A7C"/>
    <w:rsid w:val="00F57291"/>
    <w:rsid w:val="00F60285"/>
    <w:rsid w:val="00F61F91"/>
    <w:rsid w:val="00F63874"/>
    <w:rsid w:val="00F670BA"/>
    <w:rsid w:val="00F72732"/>
    <w:rsid w:val="00F727AB"/>
    <w:rsid w:val="00F73268"/>
    <w:rsid w:val="00F73299"/>
    <w:rsid w:val="00F748C1"/>
    <w:rsid w:val="00F75117"/>
    <w:rsid w:val="00F75C96"/>
    <w:rsid w:val="00F75D7D"/>
    <w:rsid w:val="00F764C5"/>
    <w:rsid w:val="00F767FD"/>
    <w:rsid w:val="00F76CF3"/>
    <w:rsid w:val="00F7717F"/>
    <w:rsid w:val="00F77928"/>
    <w:rsid w:val="00F810B8"/>
    <w:rsid w:val="00F81CD9"/>
    <w:rsid w:val="00F84144"/>
    <w:rsid w:val="00F8528F"/>
    <w:rsid w:val="00F8688F"/>
    <w:rsid w:val="00F86B28"/>
    <w:rsid w:val="00F919C4"/>
    <w:rsid w:val="00F93702"/>
    <w:rsid w:val="00F93922"/>
    <w:rsid w:val="00F9446F"/>
    <w:rsid w:val="00F9462B"/>
    <w:rsid w:val="00F9579E"/>
    <w:rsid w:val="00F958F2"/>
    <w:rsid w:val="00F95B2E"/>
    <w:rsid w:val="00FA0D4B"/>
    <w:rsid w:val="00FA21A8"/>
    <w:rsid w:val="00FA28D8"/>
    <w:rsid w:val="00FA466D"/>
    <w:rsid w:val="00FA5DA6"/>
    <w:rsid w:val="00FA7208"/>
    <w:rsid w:val="00FB0FBE"/>
    <w:rsid w:val="00FB4014"/>
    <w:rsid w:val="00FB70F5"/>
    <w:rsid w:val="00FC2BD9"/>
    <w:rsid w:val="00FC3C5D"/>
    <w:rsid w:val="00FC438A"/>
    <w:rsid w:val="00FC44A9"/>
    <w:rsid w:val="00FC76D7"/>
    <w:rsid w:val="00FD10FA"/>
    <w:rsid w:val="00FD2B45"/>
    <w:rsid w:val="00FE0C6C"/>
    <w:rsid w:val="00FE1942"/>
    <w:rsid w:val="00FE2196"/>
    <w:rsid w:val="00FE295B"/>
    <w:rsid w:val="00FE2C06"/>
    <w:rsid w:val="00FE53B3"/>
    <w:rsid w:val="00FE5AC9"/>
    <w:rsid w:val="00FE6D95"/>
    <w:rsid w:val="00FE6F6A"/>
    <w:rsid w:val="00FF1345"/>
    <w:rsid w:val="00FF1ED9"/>
    <w:rsid w:val="00FF27DC"/>
    <w:rsid w:val="00FF33D9"/>
    <w:rsid w:val="00FF5A1A"/>
    <w:rsid w:val="00FF68FE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656187E"/>
  <w15:chartTrackingRefBased/>
  <w15:docId w15:val="{A873B3BB-20A7-4E81-B355-A9BD88AC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6B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022A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3">
    <w:name w:val="heading 3"/>
    <w:aliases w:val=" Char Char Char Char Char Char Char Char, Char Char Char Char, Char Char Char Char Char"/>
    <w:basedOn w:val="Normal"/>
    <w:next w:val="Normal"/>
    <w:qFormat/>
    <w:rsid w:val="00314D3E"/>
    <w:pPr>
      <w:keepNext/>
      <w:numPr>
        <w:ilvl w:val="7"/>
        <w:numId w:val="2"/>
      </w:numPr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7D5ED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7D5ED2"/>
    <w:pPr>
      <w:suppressAutoHyphens/>
      <w:spacing w:before="240" w:after="60"/>
      <w:outlineLvl w:val="7"/>
    </w:pPr>
    <w:rPr>
      <w:rFonts w:ascii="Calibri" w:hAnsi="Calibri"/>
      <w:i/>
      <w:iCs/>
      <w:noProof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">
    <w:name w:val="Char Char Char Char Char Char Char"/>
    <w:basedOn w:val="Normal"/>
    <w:rsid w:val="00D836B6"/>
    <w:pPr>
      <w:spacing w:after="160" w:line="240" w:lineRule="exac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rsid w:val="00D83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836B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836B6"/>
  </w:style>
  <w:style w:type="paragraph" w:styleId="Header">
    <w:name w:val="header"/>
    <w:basedOn w:val="Normal"/>
    <w:link w:val="HeaderChar"/>
    <w:uiPriority w:val="99"/>
    <w:rsid w:val="00D836B6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Default">
    <w:name w:val="Default"/>
    <w:rsid w:val="00D836B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harCharCharCharChar1Char">
    <w:name w:val="Char Char Char Char Char1 Char"/>
    <w:basedOn w:val="Normal"/>
    <w:rsid w:val="007C0AD8"/>
    <w:pPr>
      <w:spacing w:after="160" w:line="240" w:lineRule="exact"/>
    </w:pPr>
    <w:rPr>
      <w:rFonts w:ascii="Verdana" w:hAnsi="Verdana"/>
      <w:noProof/>
      <w:sz w:val="20"/>
      <w:szCs w:val="20"/>
    </w:rPr>
  </w:style>
  <w:style w:type="character" w:customStyle="1" w:styleId="Heading1Char">
    <w:name w:val="Heading 1 Char"/>
    <w:link w:val="Heading1"/>
    <w:rsid w:val="002022A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5Char">
    <w:name w:val="Heading 5 Char"/>
    <w:link w:val="Heading5"/>
    <w:semiHidden/>
    <w:rsid w:val="007D5ED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8Char">
    <w:name w:val="Heading 8 Char"/>
    <w:link w:val="Heading8"/>
    <w:semiHidden/>
    <w:rsid w:val="007D5ED2"/>
    <w:rPr>
      <w:rFonts w:ascii="Calibri" w:hAnsi="Calibri"/>
      <w:i/>
      <w:iCs/>
      <w:noProof/>
      <w:sz w:val="24"/>
      <w:szCs w:val="24"/>
      <w:lang w:eastAsia="ar-SA"/>
    </w:rPr>
  </w:style>
  <w:style w:type="character" w:customStyle="1" w:styleId="HeaderChar">
    <w:name w:val="Header Char"/>
    <w:link w:val="Header"/>
    <w:uiPriority w:val="99"/>
    <w:rsid w:val="007D5ED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37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77379"/>
    <w:rPr>
      <w:rFonts w:ascii="Tahoma" w:hAnsi="Tahoma" w:cs="Tahoma"/>
      <w:sz w:val="16"/>
      <w:szCs w:val="16"/>
    </w:rPr>
  </w:style>
  <w:style w:type="paragraph" w:customStyle="1" w:styleId="Bd-1BodyText1">
    <w:name w:val="Bd-1 (BodyText 1)"/>
    <w:link w:val="Bd-1BodyText1Char"/>
    <w:rsid w:val="00C55EC6"/>
    <w:pPr>
      <w:adjustRightInd w:val="0"/>
      <w:snapToGrid w:val="0"/>
      <w:spacing w:line="264" w:lineRule="auto"/>
      <w:ind w:left="720"/>
      <w:jc w:val="both"/>
    </w:pPr>
    <w:rPr>
      <w:rFonts w:ascii="Verdana" w:hAnsi="Verdana"/>
      <w:sz w:val="18"/>
      <w:lang w:val="en-GB"/>
    </w:rPr>
  </w:style>
  <w:style w:type="character" w:customStyle="1" w:styleId="Bd-1BodyText1Char">
    <w:name w:val="Bd-1 (BodyText 1) Char"/>
    <w:link w:val="Bd-1BodyText1"/>
    <w:locked/>
    <w:rsid w:val="00C55EC6"/>
    <w:rPr>
      <w:rFonts w:ascii="Verdana" w:hAnsi="Verdana"/>
      <w:sz w:val="18"/>
      <w:lang w:val="en-GB" w:eastAsia="en-US" w:bidi="ar-SA"/>
    </w:rPr>
  </w:style>
  <w:style w:type="paragraph" w:customStyle="1" w:styleId="nd">
    <w:name w:val="nd"/>
    <w:basedOn w:val="Normal"/>
    <w:link w:val="ndChar"/>
    <w:rsid w:val="007C45C2"/>
    <w:pPr>
      <w:spacing w:after="40"/>
      <w:ind w:left="432"/>
      <w:jc w:val="both"/>
    </w:pPr>
    <w:rPr>
      <w:szCs w:val="20"/>
      <w:lang w:val="x-none" w:eastAsia="x-none"/>
    </w:rPr>
  </w:style>
  <w:style w:type="character" w:customStyle="1" w:styleId="ndChar">
    <w:name w:val="nd Char"/>
    <w:link w:val="nd"/>
    <w:rsid w:val="007C45C2"/>
    <w:rPr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87EB4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987EB4"/>
    <w:rPr>
      <w:rFonts w:ascii="Tahoma" w:hAnsi="Tahoma" w:cs="Tahoma"/>
      <w:sz w:val="16"/>
      <w:szCs w:val="16"/>
    </w:rPr>
  </w:style>
  <w:style w:type="paragraph" w:customStyle="1" w:styleId="MediumGrid1-Accent21">
    <w:name w:val="Medium Grid 1 - Accent 21"/>
    <w:basedOn w:val="Normal"/>
    <w:link w:val="MediumGrid1-Accent2Char"/>
    <w:uiPriority w:val="99"/>
    <w:qFormat/>
    <w:rsid w:val="001323E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x-none" w:eastAsia="x-none"/>
    </w:rPr>
  </w:style>
  <w:style w:type="character" w:customStyle="1" w:styleId="MediumGrid1-Accent2Char">
    <w:name w:val="Medium Grid 1 - Accent 2 Char"/>
    <w:link w:val="MediumGrid1-Accent21"/>
    <w:uiPriority w:val="99"/>
    <w:rsid w:val="001323E6"/>
    <w:rPr>
      <w:rFonts w:ascii="Calibri" w:eastAsia="Calibri" w:hAnsi="Calibri"/>
      <w:sz w:val="22"/>
      <w:szCs w:val="22"/>
    </w:rPr>
  </w:style>
  <w:style w:type="paragraph" w:customStyle="1" w:styleId="Picture">
    <w:name w:val="Picture"/>
    <w:basedOn w:val="Normal"/>
    <w:rsid w:val="000F505D"/>
    <w:rPr>
      <w:rFonts w:ascii="VNI-Times" w:hAnsi="VNI-Times"/>
      <w:bCs/>
      <w:spacing w:val="-4"/>
      <w:szCs w:val="28"/>
    </w:rPr>
  </w:style>
  <w:style w:type="character" w:customStyle="1" w:styleId="FooterChar">
    <w:name w:val="Footer Char"/>
    <w:link w:val="Footer"/>
    <w:uiPriority w:val="99"/>
    <w:rsid w:val="00235FD0"/>
    <w:rPr>
      <w:sz w:val="24"/>
      <w:szCs w:val="24"/>
    </w:rPr>
  </w:style>
  <w:style w:type="paragraph" w:styleId="ListParagraph">
    <w:name w:val="List Paragraph"/>
    <w:aliases w:val="List Paragraph 1,bullet,lp1,Cham dau dong,List Paragraph1,Cấp1,List Paragraph2,Gạch đầu dòng cấp 1,Figure_name,Equipment,Numbered Indented Text,List Paragraph Char Char Char,List Paragraph Char Char,List_TIS,List Paragraph11,1.,Bullet L1"/>
    <w:basedOn w:val="Normal"/>
    <w:uiPriority w:val="34"/>
    <w:qFormat/>
    <w:rsid w:val="00545D1F"/>
    <w:pPr>
      <w:ind w:left="720"/>
    </w:pPr>
    <w:rPr>
      <w:rFonts w:ascii="VNI-Times" w:hAnsi="VNI-Times"/>
      <w:bCs/>
      <w:spacing w:val="-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81EF7-FB04-44A9-B2F3-F374232E4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TP</vt:lpstr>
    </vt:vector>
  </TitlesOfParts>
  <Company>dpt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TP</dc:title>
  <dc:subject/>
  <dc:creator>Tran Truc Cuong</dc:creator>
  <cp:keywords/>
  <cp:lastModifiedBy>Nguyen Chi Tinh</cp:lastModifiedBy>
  <cp:revision>29</cp:revision>
  <cp:lastPrinted>2015-01-13T04:24:00Z</cp:lastPrinted>
  <dcterms:created xsi:type="dcterms:W3CDTF">2025-08-13T08:24:00Z</dcterms:created>
  <dcterms:modified xsi:type="dcterms:W3CDTF">2025-10-02T09:39:00Z</dcterms:modified>
</cp:coreProperties>
</file>